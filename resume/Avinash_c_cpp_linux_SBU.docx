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5434F" w:rsidRDefault="00D937DD" w:rsidP="000A6D42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 </w:t>
      </w:r>
      <w:r w:rsidR="00D31FBB" w:rsidRPr="00EA6D30">
        <w:rPr>
          <w:rFonts w:ascii="Arial" w:hAnsi="Arial" w:cs="Arial"/>
          <w:b/>
          <w:color w:val="833C0B" w:themeColor="accent2" w:themeShade="80"/>
          <w:sz w:val="20"/>
          <w:szCs w:val="20"/>
        </w:rPr>
        <w:t xml:space="preserve">AVINASH KUMAR      </w:t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31FBB">
        <w:rPr>
          <w:rFonts w:ascii="Arial" w:hAnsi="Arial" w:cs="Arial"/>
          <w:b/>
          <w:sz w:val="20"/>
          <w:szCs w:val="20"/>
        </w:rPr>
        <w:tab/>
      </w:r>
      <w:r w:rsidR="00D56D27"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276E37">
        <w:rPr>
          <w:rFonts w:ascii="Arial" w:hAnsi="Arial" w:cs="Arial"/>
          <w:b/>
          <w:sz w:val="20"/>
          <w:szCs w:val="20"/>
        </w:rPr>
        <w:t>700</w:t>
      </w:r>
      <w:r w:rsidR="008D12F5">
        <w:rPr>
          <w:rFonts w:ascii="Arial" w:hAnsi="Arial" w:cs="Arial"/>
          <w:b/>
          <w:sz w:val="20"/>
          <w:szCs w:val="20"/>
        </w:rPr>
        <w:t xml:space="preserve">, </w:t>
      </w:r>
      <w:r w:rsidR="00276E37">
        <w:rPr>
          <w:rFonts w:ascii="Arial" w:hAnsi="Arial" w:cs="Arial"/>
          <w:b/>
          <w:sz w:val="20"/>
          <w:szCs w:val="20"/>
        </w:rPr>
        <w:t>Health Sciences Drive</w:t>
      </w:r>
      <w:r w:rsidR="00D573AE">
        <w:rPr>
          <w:rFonts w:ascii="Arial" w:hAnsi="Arial" w:cs="Arial"/>
          <w:b/>
          <w:sz w:val="20"/>
          <w:szCs w:val="20"/>
        </w:rPr>
        <w:t xml:space="preserve">, </w:t>
      </w:r>
      <w:r w:rsidR="00276E37">
        <w:rPr>
          <w:rFonts w:ascii="Arial" w:hAnsi="Arial" w:cs="Arial"/>
          <w:b/>
          <w:sz w:val="20"/>
          <w:szCs w:val="20"/>
        </w:rPr>
        <w:t>Mail box- 495</w:t>
      </w:r>
      <w:r w:rsidR="00D573AE">
        <w:rPr>
          <w:rFonts w:ascii="Arial" w:hAnsi="Arial" w:cs="Arial"/>
          <w:b/>
          <w:sz w:val="20"/>
          <w:szCs w:val="20"/>
        </w:rPr>
        <w:t xml:space="preserve"> </w:t>
      </w:r>
    </w:p>
    <w:p w:rsidR="0015434F" w:rsidRPr="00772B3D" w:rsidRDefault="00407DBA" w:rsidP="00CD52B2">
      <w:pPr>
        <w:tabs>
          <w:tab w:val="left" w:pos="5529"/>
        </w:tabs>
        <w:ind w:right="-7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997DC" wp14:editId="4D73B9A6">
                <wp:simplePos x="0" y="0"/>
                <wp:positionH relativeFrom="column">
                  <wp:posOffset>-444500</wp:posOffset>
                </wp:positionH>
                <wp:positionV relativeFrom="paragraph">
                  <wp:posOffset>200025</wp:posOffset>
                </wp:positionV>
                <wp:extent cx="7827010" cy="34290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01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4A25C4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5.75pt" to="581.3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430459">
        <w:rPr>
          <w:noProof/>
          <w:lang w:eastAsia="en-US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6168C9F5" wp14:editId="0C18A73B">
                <wp:simplePos x="0" y="0"/>
                <wp:positionH relativeFrom="column">
                  <wp:posOffset>-473710</wp:posOffset>
                </wp:positionH>
                <wp:positionV relativeFrom="paragraph">
                  <wp:posOffset>194945</wp:posOffset>
                </wp:positionV>
                <wp:extent cx="7649210" cy="46990"/>
                <wp:effectExtent l="2540" t="0" r="0" b="25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49210" cy="4699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1816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7.3pt;margin-top:15.35pt;width:602.3pt;height:3.7pt;flip:y;z-index:25165824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" stroked="f"/>
            </w:pict>
          </mc:Fallback>
        </mc:AlternateContent>
      </w:r>
      <w:r w:rsidR="00FE587D">
        <w:rPr>
          <w:rFonts w:ascii="Arial" w:hAnsi="Arial" w:cs="Arial"/>
          <w:sz w:val="20"/>
          <w:szCs w:val="20"/>
        </w:rPr>
        <w:t xml:space="preserve"> </w:t>
      </w:r>
      <w:r w:rsidR="0015434F" w:rsidRPr="00CC137F">
        <w:rPr>
          <w:rFonts w:ascii="Arial" w:hAnsi="Arial" w:cs="Arial"/>
          <w:b/>
          <w:sz w:val="20"/>
          <w:szCs w:val="20"/>
        </w:rPr>
        <w:t>E</w:t>
      </w:r>
      <w:r w:rsidR="0015434F" w:rsidRPr="00CC137F">
        <w:rPr>
          <w:b/>
          <w:sz w:val="20"/>
          <w:szCs w:val="20"/>
          <w:lang w:val="fr-FR"/>
        </w:rPr>
        <w:t>-Mail</w:t>
      </w:r>
      <w:r w:rsidR="0015434F" w:rsidRPr="00CC137F">
        <w:rPr>
          <w:b/>
          <w:lang w:val="fr-FR"/>
        </w:rPr>
        <w:t>:</w:t>
      </w:r>
      <w:r w:rsidR="00276E37">
        <w:rPr>
          <w:b/>
          <w:color w:val="4472C4" w:themeColor="accent5"/>
          <w:lang w:val="fr-FR"/>
        </w:rPr>
        <w:t>avinash.kumar@stonybrook.edu</w:t>
      </w:r>
      <w:r w:rsidR="000E0C41">
        <w:rPr>
          <w:b/>
          <w:lang w:val="fr-FR"/>
        </w:rPr>
        <w:tab/>
      </w:r>
      <w:r w:rsidR="000E0C41">
        <w:rPr>
          <w:b/>
          <w:lang w:val="fr-FR"/>
        </w:rPr>
        <w:tab/>
      </w:r>
      <w:r w:rsidR="00D56D27">
        <w:rPr>
          <w:b/>
          <w:lang w:val="fr-FR"/>
        </w:rPr>
        <w:tab/>
        <w:t xml:space="preserve">        </w:t>
      </w:r>
      <w:r w:rsidR="00CD52B2">
        <w:rPr>
          <w:rFonts w:ascii="Arial" w:hAnsi="Arial" w:cs="Arial"/>
          <w:sz w:val="20"/>
          <w:szCs w:val="20"/>
        </w:rPr>
        <w:t>Mobile:</w:t>
      </w:r>
      <w:r w:rsidR="00721056">
        <w:rPr>
          <w:rFonts w:ascii="Arial" w:hAnsi="Arial" w:cs="Arial"/>
          <w:sz w:val="20"/>
          <w:szCs w:val="20"/>
        </w:rPr>
        <w:t xml:space="preserve"> </w:t>
      </w:r>
      <w:r w:rsidR="00276E37">
        <w:rPr>
          <w:rFonts w:ascii="Arial" w:hAnsi="Arial" w:cs="Arial"/>
          <w:b/>
          <w:sz w:val="20"/>
          <w:szCs w:val="20"/>
        </w:rPr>
        <w:t>+</w:t>
      </w:r>
      <w:r w:rsidR="00721056" w:rsidRPr="00721056">
        <w:rPr>
          <w:rFonts w:ascii="Arial" w:hAnsi="Arial" w:cs="Arial"/>
          <w:b/>
          <w:sz w:val="20"/>
          <w:szCs w:val="20"/>
        </w:rPr>
        <w:t>1</w:t>
      </w:r>
      <w:r w:rsidR="00DB5810">
        <w:rPr>
          <w:rFonts w:ascii="Arial" w:hAnsi="Arial" w:cs="Arial"/>
          <w:b/>
          <w:sz w:val="20"/>
          <w:szCs w:val="20"/>
        </w:rPr>
        <w:t xml:space="preserve"> </w:t>
      </w:r>
      <w:r w:rsidR="00276E37">
        <w:rPr>
          <w:rFonts w:ascii="Arial" w:hAnsi="Arial" w:cs="Arial"/>
          <w:b/>
          <w:sz w:val="20"/>
          <w:szCs w:val="20"/>
        </w:rPr>
        <w:t>631-590-0596</w:t>
      </w:r>
      <w:r w:rsidR="0015434F">
        <w:rPr>
          <w:rFonts w:ascii="Arial" w:hAnsi="Arial" w:cs="Arial"/>
          <w:sz w:val="20"/>
          <w:szCs w:val="20"/>
        </w:rPr>
        <w:t xml:space="preserve">             </w:t>
      </w:r>
      <w:r w:rsidR="00E04D87">
        <w:rPr>
          <w:rFonts w:ascii="Arial" w:hAnsi="Arial" w:cs="Arial"/>
          <w:sz w:val="20"/>
          <w:szCs w:val="20"/>
        </w:rPr>
        <w:t xml:space="preserve">    </w:t>
      </w:r>
      <w:r w:rsidR="00FE587D">
        <w:rPr>
          <w:rFonts w:ascii="Arial" w:hAnsi="Arial" w:cs="Arial"/>
          <w:sz w:val="20"/>
          <w:szCs w:val="20"/>
        </w:rPr>
        <w:t xml:space="preserve">   </w:t>
      </w:r>
    </w:p>
    <w:p w:rsidR="000065E1" w:rsidRDefault="000065E1" w:rsidP="003E3693">
      <w:pPr>
        <w:rPr>
          <w:lang w:val="fr-F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6327FB" w:rsidTr="00744615">
        <w:tc>
          <w:tcPr>
            <w:tcW w:w="5000" w:type="pct"/>
            <w:shd w:val="clear" w:color="auto" w:fill="CCCCCC"/>
          </w:tcPr>
          <w:p w:rsidR="006327FB" w:rsidRDefault="006327FB" w:rsidP="00744615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Academic Status</w:t>
            </w:r>
          </w:p>
        </w:tc>
      </w:tr>
    </w:tbl>
    <w:p w:rsidR="006327FB" w:rsidRPr="006E6A32" w:rsidRDefault="006327FB" w:rsidP="00C077E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C077ED">
        <w:rPr>
          <w:rFonts w:ascii="Arial" w:hAnsi="Arial" w:cs="Arial"/>
          <w:sz w:val="20"/>
          <w:szCs w:val="20"/>
          <w:lang w:val="en-IN"/>
        </w:rPr>
        <w:t xml:space="preserve">Graduate Student (MS in Computer Science), </w:t>
      </w:r>
      <w:r w:rsidRPr="007F6DC3">
        <w:rPr>
          <w:rFonts w:ascii="Arial" w:hAnsi="Arial" w:cs="Arial"/>
          <w:b/>
          <w:sz w:val="20"/>
          <w:szCs w:val="20"/>
          <w:lang w:val="en-IN"/>
        </w:rPr>
        <w:t>Fall 201</w:t>
      </w:r>
      <w:r w:rsidR="00635AD7" w:rsidRPr="007F6DC3">
        <w:rPr>
          <w:rFonts w:ascii="Arial" w:hAnsi="Arial" w:cs="Arial"/>
          <w:b/>
          <w:sz w:val="20"/>
          <w:szCs w:val="20"/>
          <w:lang w:val="en-IN"/>
        </w:rPr>
        <w:t>7</w:t>
      </w:r>
      <w:r w:rsidR="00635AD7" w:rsidRPr="00C077ED">
        <w:rPr>
          <w:rFonts w:ascii="Arial" w:hAnsi="Arial" w:cs="Arial"/>
          <w:sz w:val="20"/>
          <w:szCs w:val="20"/>
          <w:lang w:val="en-IN"/>
        </w:rPr>
        <w:t xml:space="preserve"> at State University of New York at Stony Brook</w:t>
      </w:r>
      <w:r w:rsidR="00635AD7" w:rsidRPr="006E6A32">
        <w:rPr>
          <w:rFonts w:ascii="Arial" w:hAnsi="Arial" w:cs="Arial"/>
          <w:sz w:val="20"/>
          <w:szCs w:val="20"/>
          <w:lang w:val="en-IN"/>
        </w:rPr>
        <w:t>.</w:t>
      </w:r>
    </w:p>
    <w:p w:rsidR="005C09D7" w:rsidRDefault="005C09D7" w:rsidP="00C077E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 w:rsidRPr="005C09D7">
        <w:rPr>
          <w:rFonts w:ascii="Arial" w:hAnsi="Arial" w:cs="Arial"/>
          <w:b/>
          <w:sz w:val="20"/>
          <w:szCs w:val="20"/>
          <w:lang w:val="en-IN"/>
        </w:rPr>
        <w:t>Courses</w:t>
      </w:r>
      <w:r>
        <w:rPr>
          <w:rFonts w:ascii="Arial" w:hAnsi="Arial" w:cs="Arial"/>
          <w:sz w:val="20"/>
          <w:szCs w:val="20"/>
          <w:lang w:val="en-IN"/>
        </w:rPr>
        <w:t xml:space="preserve"> – Artificial Intelligence, Asynchronous Systems, Computational Biology, Network Security</w:t>
      </w:r>
    </w:p>
    <w:p w:rsidR="006E6A32" w:rsidRPr="006E6A32" w:rsidRDefault="003A7816" w:rsidP="00C077E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Tentative Graduation Date</w:t>
      </w:r>
      <w:r w:rsidR="006E6A32" w:rsidRPr="006E6A32">
        <w:rPr>
          <w:rFonts w:ascii="Arial" w:hAnsi="Arial" w:cs="Arial"/>
          <w:sz w:val="20"/>
          <w:szCs w:val="20"/>
          <w:lang w:val="en-IN"/>
        </w:rPr>
        <w:t xml:space="preserve"> – </w:t>
      </w:r>
      <w:r w:rsidR="006E6A32" w:rsidRPr="005C09D7">
        <w:rPr>
          <w:rFonts w:ascii="Arial" w:hAnsi="Arial" w:cs="Arial"/>
          <w:b/>
          <w:sz w:val="20"/>
          <w:szCs w:val="20"/>
          <w:lang w:val="en-IN"/>
        </w:rPr>
        <w:t>Dec. 2018</w:t>
      </w:r>
    </w:p>
    <w:p w:rsidR="006327FB" w:rsidRPr="005D7F1E" w:rsidRDefault="006327FB" w:rsidP="003E3693">
      <w:pPr>
        <w:rPr>
          <w:lang w:val="fr-FR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15434F" w:rsidTr="00EB1F41">
        <w:tc>
          <w:tcPr>
            <w:tcW w:w="5000" w:type="pct"/>
            <w:shd w:val="clear" w:color="auto" w:fill="CCCCCC"/>
          </w:tcPr>
          <w:p w:rsidR="0015434F" w:rsidRDefault="00721056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Employment</w:t>
            </w:r>
          </w:p>
        </w:tc>
      </w:tr>
    </w:tbl>
    <w:p w:rsidR="00276E37" w:rsidRDefault="00D004F8" w:rsidP="00276E37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sz w:val="20"/>
          <w:szCs w:val="20"/>
          <w:lang w:val="en-IN"/>
        </w:rPr>
        <w:t>Sandvine Technologies,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Bangalore, In</w:t>
      </w:r>
      <w:r>
        <w:rPr>
          <w:rFonts w:ascii="Arial" w:hAnsi="Arial" w:cs="Arial"/>
          <w:b/>
          <w:sz w:val="20"/>
          <w:szCs w:val="20"/>
          <w:lang w:val="en-IN"/>
        </w:rPr>
        <w:t xml:space="preserve">dia    </w:t>
      </w:r>
      <w:r w:rsidR="00557402">
        <w:rPr>
          <w:rFonts w:ascii="Arial" w:hAnsi="Arial" w:cs="Arial"/>
          <w:b/>
          <w:sz w:val="20"/>
          <w:szCs w:val="20"/>
          <w:lang w:val="en-IN"/>
        </w:rPr>
        <w:t xml:space="preserve">                                          </w:t>
      </w:r>
      <w:r w:rsidR="00276E37">
        <w:rPr>
          <w:rFonts w:ascii="Arial" w:hAnsi="Arial" w:cs="Arial"/>
          <w:b/>
          <w:sz w:val="20"/>
          <w:szCs w:val="20"/>
          <w:lang w:val="en-IN"/>
        </w:rPr>
        <w:t xml:space="preserve">Senior </w:t>
      </w:r>
      <w:r w:rsidR="00276E37" w:rsidRPr="00C705BD">
        <w:rPr>
          <w:rFonts w:ascii="Arial" w:hAnsi="Arial" w:cs="Arial"/>
          <w:b/>
          <w:sz w:val="20"/>
          <w:szCs w:val="20"/>
          <w:lang w:val="en-IN"/>
        </w:rPr>
        <w:t xml:space="preserve">Software </w:t>
      </w:r>
      <w:r w:rsidR="00557402">
        <w:rPr>
          <w:rFonts w:ascii="Arial" w:hAnsi="Arial" w:cs="Arial"/>
          <w:b/>
          <w:sz w:val="20"/>
          <w:szCs w:val="20"/>
          <w:lang w:val="en-IN"/>
        </w:rPr>
        <w:t>Engineer</w:t>
      </w:r>
      <w:r w:rsidR="00B54F73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557402">
        <w:rPr>
          <w:rFonts w:ascii="Arial" w:hAnsi="Arial" w:cs="Arial"/>
          <w:b/>
          <w:sz w:val="20"/>
          <w:szCs w:val="20"/>
          <w:lang w:val="en-IN"/>
        </w:rPr>
        <w:t>(</w:t>
      </w:r>
      <w:r w:rsidR="00276E37">
        <w:rPr>
          <w:rFonts w:ascii="Arial" w:hAnsi="Arial" w:cs="Arial"/>
          <w:b/>
          <w:sz w:val="20"/>
          <w:szCs w:val="20"/>
          <w:lang w:val="en-IN"/>
        </w:rPr>
        <w:t>Apr 2017 – Aug 2017</w:t>
      </w:r>
      <w:r w:rsidR="00557402">
        <w:rPr>
          <w:rFonts w:ascii="Arial" w:hAnsi="Arial" w:cs="Arial"/>
          <w:b/>
          <w:sz w:val="20"/>
          <w:szCs w:val="20"/>
          <w:lang w:val="en-IN"/>
        </w:rPr>
        <w:t>)</w:t>
      </w:r>
    </w:p>
    <w:p w:rsidR="00276E37" w:rsidRDefault="00276E37" w:rsidP="00276E3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Added </w:t>
      </w:r>
      <w:r w:rsidR="003116BD">
        <w:rPr>
          <w:rFonts w:ascii="Arial" w:hAnsi="Arial" w:cs="Arial"/>
          <w:sz w:val="20"/>
          <w:szCs w:val="20"/>
          <w:lang w:val="en-IN"/>
        </w:rPr>
        <w:t xml:space="preserve">Components </w:t>
      </w:r>
      <w:r w:rsidR="00024815">
        <w:rPr>
          <w:rFonts w:ascii="Arial" w:hAnsi="Arial" w:cs="Arial"/>
          <w:sz w:val="20"/>
          <w:szCs w:val="20"/>
          <w:lang w:val="en-IN"/>
        </w:rPr>
        <w:t>to Sandvine’s</w:t>
      </w:r>
      <w:r w:rsidR="003116BD">
        <w:rPr>
          <w:rFonts w:ascii="Arial" w:hAnsi="Arial" w:cs="Arial"/>
          <w:sz w:val="20"/>
          <w:szCs w:val="20"/>
          <w:lang w:val="en-IN"/>
        </w:rPr>
        <w:t xml:space="preserve"> SDE platform to enable Diameter</w:t>
      </w:r>
      <w:r w:rsidR="00024815">
        <w:rPr>
          <w:rFonts w:ascii="Arial" w:hAnsi="Arial" w:cs="Arial"/>
          <w:sz w:val="20"/>
          <w:szCs w:val="20"/>
          <w:lang w:val="en-IN"/>
        </w:rPr>
        <w:t xml:space="preserve"> based S9 interface to facilitate communication between two PCRF nodes.</w:t>
      </w:r>
    </w:p>
    <w:p w:rsidR="00B94ED1" w:rsidRPr="00B94ED1" w:rsidRDefault="00B94ED1" w:rsidP="00B94ED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Added SNMP based alarm component for S9 session related issues.</w:t>
      </w:r>
    </w:p>
    <w:p w:rsidR="00024815" w:rsidRPr="006E0FE6" w:rsidRDefault="00024815" w:rsidP="00276E3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Improved the quality of existing software</w:t>
      </w:r>
      <w:r w:rsidR="00D846EA">
        <w:rPr>
          <w:rFonts w:ascii="Arial" w:hAnsi="Arial" w:cs="Arial"/>
          <w:sz w:val="20"/>
          <w:szCs w:val="20"/>
          <w:lang w:val="en-IN"/>
        </w:rPr>
        <w:t xml:space="preserve"> by resolving many critical defects</w:t>
      </w:r>
      <w:r>
        <w:rPr>
          <w:rFonts w:ascii="Arial" w:hAnsi="Arial" w:cs="Arial"/>
          <w:sz w:val="20"/>
          <w:szCs w:val="20"/>
          <w:lang w:val="en-IN"/>
        </w:rPr>
        <w:t>.</w:t>
      </w:r>
    </w:p>
    <w:p w:rsidR="00276E37" w:rsidRDefault="00276E37" w:rsidP="00721056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</w:p>
    <w:p w:rsidR="00721056" w:rsidRDefault="00557402" w:rsidP="00721056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 w:rsidRPr="00C705BD">
        <w:rPr>
          <w:rFonts w:ascii="Arial" w:hAnsi="Arial" w:cs="Arial"/>
          <w:b/>
          <w:sz w:val="20"/>
          <w:szCs w:val="20"/>
          <w:lang w:val="en-IN"/>
        </w:rPr>
        <w:t>Cisco Systems</w:t>
      </w:r>
      <w:r>
        <w:rPr>
          <w:rFonts w:ascii="Arial" w:hAnsi="Arial" w:cs="Arial"/>
          <w:b/>
          <w:sz w:val="20"/>
          <w:szCs w:val="20"/>
          <w:lang w:val="en-IN"/>
        </w:rPr>
        <w:t>,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Bangalore, In</w:t>
      </w:r>
      <w:r>
        <w:rPr>
          <w:rFonts w:ascii="Arial" w:hAnsi="Arial" w:cs="Arial"/>
          <w:b/>
          <w:sz w:val="20"/>
          <w:szCs w:val="20"/>
          <w:lang w:val="en-IN"/>
        </w:rPr>
        <w:t>dia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sz w:val="20"/>
          <w:szCs w:val="20"/>
          <w:lang w:val="en-IN"/>
        </w:rPr>
        <w:t xml:space="preserve">                </w:t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 w:rsidR="00F274BE">
        <w:rPr>
          <w:rFonts w:ascii="Arial" w:hAnsi="Arial" w:cs="Arial"/>
          <w:b/>
          <w:sz w:val="20"/>
          <w:szCs w:val="20"/>
          <w:lang w:val="en-IN"/>
        </w:rPr>
        <w:t xml:space="preserve">          </w:t>
      </w:r>
      <w:r>
        <w:rPr>
          <w:rFonts w:ascii="Arial" w:hAnsi="Arial" w:cs="Arial"/>
          <w:b/>
          <w:sz w:val="20"/>
          <w:szCs w:val="20"/>
          <w:lang w:val="en-IN"/>
        </w:rPr>
        <w:t>Software Engineer</w:t>
      </w:r>
      <w:r w:rsidR="00B54F73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C12882">
        <w:rPr>
          <w:rFonts w:ascii="Arial" w:hAnsi="Arial" w:cs="Arial"/>
          <w:b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sz w:val="20"/>
          <w:szCs w:val="20"/>
          <w:lang w:val="en-IN"/>
        </w:rPr>
        <w:t>(</w:t>
      </w:r>
      <w:r w:rsidR="00276E37">
        <w:rPr>
          <w:rFonts w:ascii="Arial" w:hAnsi="Arial" w:cs="Arial"/>
          <w:b/>
          <w:sz w:val="20"/>
          <w:szCs w:val="20"/>
          <w:lang w:val="en-IN"/>
        </w:rPr>
        <w:t>Mar 2013 – Apr2017</w:t>
      </w:r>
      <w:r>
        <w:rPr>
          <w:rFonts w:ascii="Arial" w:hAnsi="Arial" w:cs="Arial"/>
          <w:b/>
          <w:sz w:val="20"/>
          <w:szCs w:val="20"/>
          <w:lang w:val="en-IN"/>
        </w:rPr>
        <w:t>)</w:t>
      </w:r>
    </w:p>
    <w:p w:rsidR="006E0FE6" w:rsidRPr="006E0FE6" w:rsidRDefault="00472E54" w:rsidP="00721056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Added Geographical R</w:t>
      </w:r>
      <w:r w:rsidR="006E0FE6">
        <w:rPr>
          <w:rFonts w:ascii="Arial" w:hAnsi="Arial" w:cs="Arial"/>
          <w:sz w:val="20"/>
          <w:szCs w:val="20"/>
          <w:lang w:val="en-IN"/>
        </w:rPr>
        <w:t xml:space="preserve">edundancy component at MME </w:t>
      </w:r>
      <w:r w:rsidR="00E032BA">
        <w:rPr>
          <w:rFonts w:ascii="Arial" w:hAnsi="Arial" w:cs="Arial"/>
          <w:sz w:val="20"/>
          <w:szCs w:val="20"/>
          <w:lang w:val="en-IN"/>
        </w:rPr>
        <w:t>to</w:t>
      </w:r>
      <w:r w:rsidR="006E0FE6">
        <w:rPr>
          <w:rFonts w:ascii="Arial" w:hAnsi="Arial" w:cs="Arial"/>
          <w:sz w:val="20"/>
          <w:szCs w:val="20"/>
          <w:lang w:val="en-IN"/>
        </w:rPr>
        <w:t xml:space="preserve"> enable 100% availability of the node even during complete chassis failure.</w:t>
      </w:r>
    </w:p>
    <w:p w:rsidR="00282CC2" w:rsidRDefault="00E968EA" w:rsidP="0071086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Enhanced</w:t>
      </w:r>
      <w:r w:rsidR="00282CC2">
        <w:rPr>
          <w:rFonts w:ascii="Arial" w:hAnsi="Arial" w:cs="Arial"/>
          <w:sz w:val="20"/>
          <w:szCs w:val="20"/>
          <w:lang w:val="en-IN"/>
        </w:rPr>
        <w:t xml:space="preserve"> MME node to support MME-</w:t>
      </w:r>
      <w:r w:rsidR="005C7051">
        <w:rPr>
          <w:rFonts w:ascii="Arial" w:hAnsi="Arial" w:cs="Arial"/>
          <w:sz w:val="20"/>
          <w:szCs w:val="20"/>
          <w:lang w:val="en-IN"/>
        </w:rPr>
        <w:t xml:space="preserve">EMBMS </w:t>
      </w:r>
      <w:r>
        <w:rPr>
          <w:rFonts w:ascii="Arial" w:hAnsi="Arial" w:cs="Arial"/>
          <w:sz w:val="20"/>
          <w:szCs w:val="20"/>
          <w:lang w:val="en-IN"/>
        </w:rPr>
        <w:t>functionalities by adding Sm and M3 interfaces</w:t>
      </w:r>
      <w:r w:rsidR="00F910DC">
        <w:rPr>
          <w:rFonts w:ascii="Arial" w:hAnsi="Arial" w:cs="Arial"/>
          <w:sz w:val="20"/>
          <w:szCs w:val="20"/>
          <w:lang w:val="en-IN"/>
        </w:rPr>
        <w:t>.</w:t>
      </w:r>
    </w:p>
    <w:p w:rsidR="00282CC2" w:rsidRDefault="00282CC2" w:rsidP="0071086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Enhanced CSFB (circuit switch fall back) component to seamlessly support Ultra Cards on 4G devices with SMS-only capability.</w:t>
      </w:r>
    </w:p>
    <w:p w:rsidR="00282CC2" w:rsidRDefault="00D32F24" w:rsidP="0071086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Implemented a feature for</w:t>
      </w:r>
      <w:r w:rsidR="00282CC2">
        <w:rPr>
          <w:rFonts w:ascii="Arial" w:hAnsi="Arial" w:cs="Arial"/>
          <w:sz w:val="20"/>
          <w:szCs w:val="20"/>
          <w:lang w:val="en-IN"/>
        </w:rPr>
        <w:t xml:space="preserve"> </w:t>
      </w:r>
      <w:r w:rsidR="00F74E16">
        <w:rPr>
          <w:rFonts w:ascii="Arial" w:hAnsi="Arial" w:cs="Arial"/>
          <w:sz w:val="20"/>
          <w:szCs w:val="20"/>
          <w:lang w:val="en-IN"/>
        </w:rPr>
        <w:t>heuristic</w:t>
      </w:r>
      <w:r w:rsidR="00282CC2">
        <w:rPr>
          <w:rFonts w:ascii="Arial" w:hAnsi="Arial" w:cs="Arial"/>
          <w:sz w:val="20"/>
          <w:szCs w:val="20"/>
          <w:lang w:val="en-IN"/>
        </w:rPr>
        <w:t xml:space="preserve"> paging </w:t>
      </w:r>
      <w:r w:rsidR="00F74E16">
        <w:rPr>
          <w:rFonts w:ascii="Arial" w:hAnsi="Arial" w:cs="Arial"/>
          <w:sz w:val="20"/>
          <w:szCs w:val="20"/>
          <w:lang w:val="en-IN"/>
        </w:rPr>
        <w:t xml:space="preserve">of </w:t>
      </w:r>
      <w:r w:rsidR="00282CC2">
        <w:rPr>
          <w:rFonts w:ascii="Arial" w:hAnsi="Arial" w:cs="Arial"/>
          <w:sz w:val="20"/>
          <w:szCs w:val="20"/>
          <w:lang w:val="en-IN"/>
        </w:rPr>
        <w:t>4G devi</w:t>
      </w:r>
      <w:r w:rsidR="00F74E16">
        <w:rPr>
          <w:rFonts w:ascii="Arial" w:hAnsi="Arial" w:cs="Arial"/>
          <w:sz w:val="20"/>
          <w:szCs w:val="20"/>
          <w:lang w:val="en-IN"/>
        </w:rPr>
        <w:t>ces which reduced redundant signalling in the network.</w:t>
      </w:r>
    </w:p>
    <w:p w:rsidR="007344B2" w:rsidRDefault="00E968EA" w:rsidP="00254893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Improved quality of the MME</w:t>
      </w:r>
      <w:r w:rsidR="00C07957">
        <w:rPr>
          <w:rFonts w:ascii="Arial" w:hAnsi="Arial" w:cs="Arial"/>
          <w:sz w:val="20"/>
          <w:szCs w:val="20"/>
          <w:lang w:val="en-IN"/>
        </w:rPr>
        <w:t xml:space="preserve"> node by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C07957">
        <w:rPr>
          <w:rFonts w:ascii="Arial" w:hAnsi="Arial" w:cs="Arial"/>
          <w:sz w:val="20"/>
          <w:szCs w:val="20"/>
          <w:lang w:val="en-IN"/>
        </w:rPr>
        <w:t>fixing</w:t>
      </w:r>
      <w:r w:rsidR="002237CA">
        <w:rPr>
          <w:rFonts w:ascii="Arial" w:hAnsi="Arial" w:cs="Arial"/>
          <w:sz w:val="20"/>
          <w:szCs w:val="20"/>
          <w:lang w:val="en-IN"/>
        </w:rPr>
        <w:t xml:space="preserve"> </w:t>
      </w:r>
      <w:r>
        <w:rPr>
          <w:rFonts w:ascii="Arial" w:hAnsi="Arial" w:cs="Arial"/>
          <w:sz w:val="20"/>
          <w:szCs w:val="20"/>
          <w:lang w:val="en-IN"/>
        </w:rPr>
        <w:t xml:space="preserve">many </w:t>
      </w:r>
      <w:r w:rsidR="002237CA">
        <w:rPr>
          <w:rFonts w:ascii="Arial" w:hAnsi="Arial" w:cs="Arial"/>
          <w:sz w:val="20"/>
          <w:szCs w:val="20"/>
          <w:lang w:val="en-IN"/>
        </w:rPr>
        <w:t>complex and critical bugs raised by QA</w:t>
      </w:r>
      <w:r w:rsidR="007166EE">
        <w:rPr>
          <w:rFonts w:ascii="Arial" w:hAnsi="Arial" w:cs="Arial"/>
          <w:sz w:val="20"/>
          <w:szCs w:val="20"/>
          <w:lang w:val="en-IN"/>
        </w:rPr>
        <w:t xml:space="preserve"> T</w:t>
      </w:r>
      <w:r>
        <w:rPr>
          <w:rFonts w:ascii="Arial" w:hAnsi="Arial" w:cs="Arial"/>
          <w:sz w:val="20"/>
          <w:szCs w:val="20"/>
          <w:lang w:val="en-IN"/>
        </w:rPr>
        <w:t>eam</w:t>
      </w:r>
      <w:r w:rsidR="002237CA">
        <w:rPr>
          <w:rFonts w:ascii="Arial" w:hAnsi="Arial" w:cs="Arial"/>
          <w:sz w:val="20"/>
          <w:szCs w:val="20"/>
          <w:lang w:val="en-IN"/>
        </w:rPr>
        <w:t xml:space="preserve"> and customer</w:t>
      </w:r>
      <w:r>
        <w:rPr>
          <w:rFonts w:ascii="Arial" w:hAnsi="Arial" w:cs="Arial"/>
          <w:sz w:val="20"/>
          <w:szCs w:val="20"/>
          <w:lang w:val="en-IN"/>
        </w:rPr>
        <w:t>s.</w:t>
      </w:r>
    </w:p>
    <w:p w:rsidR="00254893" w:rsidRPr="00254893" w:rsidRDefault="00254893" w:rsidP="00254893">
      <w:pPr>
        <w:snapToGrid w:val="0"/>
        <w:ind w:left="720"/>
        <w:jc w:val="both"/>
        <w:rPr>
          <w:rFonts w:ascii="Arial" w:hAnsi="Arial" w:cs="Arial"/>
          <w:sz w:val="20"/>
          <w:szCs w:val="20"/>
          <w:lang w:val="en-IN"/>
        </w:rPr>
      </w:pPr>
    </w:p>
    <w:p w:rsidR="00C705BD" w:rsidRDefault="00971131" w:rsidP="00C705BD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sz w:val="20"/>
          <w:szCs w:val="20"/>
          <w:lang w:val="en-IN"/>
        </w:rPr>
        <w:t>Ingersoll Rand,</w:t>
      </w:r>
      <w:r w:rsidRPr="00C705BD">
        <w:rPr>
          <w:rFonts w:ascii="Arial" w:hAnsi="Arial" w:cs="Arial"/>
          <w:b/>
          <w:sz w:val="20"/>
          <w:szCs w:val="20"/>
          <w:lang w:val="en-IN"/>
        </w:rPr>
        <w:t xml:space="preserve"> Bangalore, India </w:t>
      </w:r>
      <w:r>
        <w:rPr>
          <w:rFonts w:ascii="Arial" w:hAnsi="Arial" w:cs="Arial"/>
          <w:b/>
          <w:sz w:val="20"/>
          <w:szCs w:val="20"/>
          <w:lang w:val="en-IN"/>
        </w:rPr>
        <w:t xml:space="preserve">     </w:t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</w:r>
      <w:r>
        <w:rPr>
          <w:rFonts w:ascii="Arial" w:hAnsi="Arial" w:cs="Arial"/>
          <w:b/>
          <w:sz w:val="20"/>
          <w:szCs w:val="20"/>
          <w:lang w:val="en-IN"/>
        </w:rPr>
        <w:tab/>
        <w:t xml:space="preserve">          Software Engineer (</w:t>
      </w:r>
      <w:r w:rsidR="00C705BD">
        <w:rPr>
          <w:rFonts w:ascii="Arial" w:hAnsi="Arial" w:cs="Arial"/>
          <w:b/>
          <w:sz w:val="20"/>
          <w:szCs w:val="20"/>
          <w:lang w:val="en-IN"/>
        </w:rPr>
        <w:t>Aug 2011</w:t>
      </w:r>
      <w:r w:rsidR="00C705BD" w:rsidRPr="00C705BD">
        <w:rPr>
          <w:rFonts w:ascii="Arial" w:hAnsi="Arial" w:cs="Arial"/>
          <w:b/>
          <w:sz w:val="20"/>
          <w:szCs w:val="20"/>
          <w:lang w:val="en-IN"/>
        </w:rPr>
        <w:t xml:space="preserve"> –</w:t>
      </w:r>
      <w:r w:rsidR="00C705BD">
        <w:rPr>
          <w:rFonts w:ascii="Arial" w:hAnsi="Arial" w:cs="Arial"/>
          <w:b/>
          <w:sz w:val="20"/>
          <w:szCs w:val="20"/>
          <w:lang w:val="en-IN"/>
        </w:rPr>
        <w:t>Mar 2013</w:t>
      </w:r>
      <w:r>
        <w:rPr>
          <w:rFonts w:ascii="Arial" w:hAnsi="Arial" w:cs="Arial"/>
          <w:b/>
          <w:sz w:val="20"/>
          <w:szCs w:val="20"/>
          <w:lang w:val="en-IN"/>
        </w:rPr>
        <w:t>)</w:t>
      </w:r>
    </w:p>
    <w:p w:rsidR="001C3127" w:rsidRPr="001C3127" w:rsidRDefault="001C3127" w:rsidP="001C312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1C3127">
        <w:rPr>
          <w:rFonts w:ascii="Arial" w:hAnsi="Arial" w:cs="Arial"/>
          <w:sz w:val="20"/>
          <w:szCs w:val="20"/>
          <w:lang w:val="en-IN"/>
        </w:rPr>
        <w:t>Design</w:t>
      </w:r>
      <w:r>
        <w:rPr>
          <w:rFonts w:ascii="Arial" w:hAnsi="Arial" w:cs="Arial"/>
          <w:sz w:val="20"/>
          <w:szCs w:val="20"/>
          <w:lang w:val="en-IN"/>
        </w:rPr>
        <w:t>ed</w:t>
      </w:r>
      <w:r w:rsidRPr="001C3127">
        <w:rPr>
          <w:rFonts w:ascii="Arial" w:hAnsi="Arial" w:cs="Arial"/>
          <w:sz w:val="20"/>
          <w:szCs w:val="20"/>
          <w:lang w:val="en-IN"/>
        </w:rPr>
        <w:t xml:space="preserve"> a</w:t>
      </w:r>
      <w:r>
        <w:rPr>
          <w:rFonts w:ascii="Arial" w:hAnsi="Arial" w:cs="Arial"/>
          <w:sz w:val="20"/>
          <w:szCs w:val="20"/>
          <w:lang w:val="en-IN"/>
        </w:rPr>
        <w:t>nd developed</w:t>
      </w:r>
      <w:r w:rsidRPr="001C3127">
        <w:rPr>
          <w:rFonts w:ascii="Arial" w:hAnsi="Arial" w:cs="Arial"/>
          <w:sz w:val="20"/>
          <w:szCs w:val="20"/>
          <w:lang w:val="en-IN"/>
        </w:rPr>
        <w:t xml:space="preserve"> </w:t>
      </w:r>
      <w:r w:rsidR="00A17B91">
        <w:rPr>
          <w:rFonts w:ascii="Arial" w:hAnsi="Arial" w:cs="Arial"/>
          <w:sz w:val="20"/>
          <w:szCs w:val="20"/>
          <w:lang w:val="en-IN"/>
        </w:rPr>
        <w:t>BAC</w:t>
      </w:r>
      <w:r w:rsidRPr="001C3127">
        <w:rPr>
          <w:rFonts w:ascii="Arial" w:hAnsi="Arial" w:cs="Arial"/>
          <w:sz w:val="20"/>
          <w:szCs w:val="20"/>
          <w:lang w:val="en-IN"/>
        </w:rPr>
        <w:t>netscan app</w:t>
      </w:r>
      <w:r w:rsidR="007E1B1C">
        <w:rPr>
          <w:rFonts w:ascii="Arial" w:hAnsi="Arial" w:cs="Arial"/>
          <w:sz w:val="20"/>
          <w:szCs w:val="20"/>
          <w:lang w:val="en-IN"/>
        </w:rPr>
        <w:t xml:space="preserve"> </w:t>
      </w:r>
      <w:r w:rsidRPr="001C3127">
        <w:rPr>
          <w:rFonts w:ascii="Arial" w:hAnsi="Arial" w:cs="Arial"/>
          <w:sz w:val="20"/>
          <w:szCs w:val="20"/>
          <w:lang w:val="en-IN"/>
        </w:rPr>
        <w:t xml:space="preserve">to capture data and </w:t>
      </w:r>
      <w:r>
        <w:rPr>
          <w:rFonts w:ascii="Arial" w:hAnsi="Arial" w:cs="Arial"/>
          <w:sz w:val="20"/>
          <w:szCs w:val="20"/>
          <w:lang w:val="en-IN"/>
        </w:rPr>
        <w:t>alarms from</w:t>
      </w:r>
      <w:r w:rsidR="007E1B1C">
        <w:rPr>
          <w:rFonts w:ascii="Arial" w:hAnsi="Arial" w:cs="Arial"/>
          <w:sz w:val="20"/>
          <w:szCs w:val="20"/>
          <w:lang w:val="en-IN"/>
        </w:rPr>
        <w:t xml:space="preserve"> remote</w:t>
      </w:r>
      <w:r>
        <w:rPr>
          <w:rFonts w:ascii="Arial" w:hAnsi="Arial" w:cs="Arial"/>
          <w:sz w:val="20"/>
          <w:szCs w:val="20"/>
          <w:lang w:val="en-IN"/>
        </w:rPr>
        <w:t xml:space="preserve"> BACnet Control unit </w:t>
      </w:r>
      <w:r w:rsidR="007C475A">
        <w:rPr>
          <w:rFonts w:ascii="Arial" w:hAnsi="Arial" w:cs="Arial"/>
          <w:sz w:val="20"/>
          <w:szCs w:val="20"/>
          <w:lang w:val="en-IN"/>
        </w:rPr>
        <w:t>and send it over XMPP to remote server</w:t>
      </w:r>
      <w:r w:rsidR="004375EE">
        <w:rPr>
          <w:rFonts w:ascii="Arial" w:hAnsi="Arial" w:cs="Arial"/>
          <w:sz w:val="20"/>
          <w:szCs w:val="20"/>
          <w:lang w:val="en-IN"/>
        </w:rPr>
        <w:t xml:space="preserve"> and a </w:t>
      </w:r>
      <w:r w:rsidR="004375EE" w:rsidRPr="001C3127">
        <w:rPr>
          <w:rFonts w:ascii="Arial" w:hAnsi="Arial" w:cs="Arial"/>
          <w:sz w:val="20"/>
          <w:szCs w:val="20"/>
          <w:lang w:val="en-IN"/>
        </w:rPr>
        <w:t xml:space="preserve">web based configuration app </w:t>
      </w:r>
      <w:r w:rsidR="004375EE">
        <w:rPr>
          <w:rFonts w:ascii="Arial" w:hAnsi="Arial" w:cs="Arial"/>
          <w:sz w:val="20"/>
          <w:szCs w:val="20"/>
          <w:lang w:val="en-IN"/>
        </w:rPr>
        <w:t>for</w:t>
      </w:r>
      <w:r w:rsidR="004375EE" w:rsidRPr="001C3127">
        <w:rPr>
          <w:rFonts w:ascii="Arial" w:hAnsi="Arial" w:cs="Arial"/>
          <w:sz w:val="20"/>
          <w:szCs w:val="20"/>
          <w:lang w:val="en-IN"/>
        </w:rPr>
        <w:t xml:space="preserve"> Connectivity Module</w:t>
      </w:r>
      <w:r w:rsidR="00C504DB">
        <w:rPr>
          <w:rFonts w:ascii="Arial" w:hAnsi="Arial" w:cs="Arial"/>
          <w:sz w:val="20"/>
          <w:szCs w:val="20"/>
          <w:lang w:val="en-IN"/>
        </w:rPr>
        <w:t>.</w:t>
      </w:r>
    </w:p>
    <w:p w:rsidR="009B0F32" w:rsidRPr="009B0F32" w:rsidRDefault="0026633C" w:rsidP="009B0F32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Designed and developed</w:t>
      </w:r>
      <w:r w:rsidR="009B0F32" w:rsidRPr="009B0F32">
        <w:rPr>
          <w:rFonts w:ascii="Arial" w:hAnsi="Arial" w:cs="Arial"/>
          <w:sz w:val="20"/>
          <w:szCs w:val="20"/>
          <w:lang w:val="en-IN"/>
        </w:rPr>
        <w:t xml:space="preserve"> app</w:t>
      </w:r>
      <w:r w:rsidR="009B0F32">
        <w:rPr>
          <w:rFonts w:ascii="Arial" w:hAnsi="Arial" w:cs="Arial"/>
          <w:sz w:val="20"/>
          <w:szCs w:val="20"/>
          <w:lang w:val="en-IN"/>
        </w:rPr>
        <w:t>s</w:t>
      </w:r>
      <w:r w:rsidR="009B0F32" w:rsidRPr="009B0F32">
        <w:rPr>
          <w:rFonts w:ascii="Arial" w:hAnsi="Arial" w:cs="Arial"/>
          <w:sz w:val="20"/>
          <w:szCs w:val="20"/>
          <w:lang w:val="en-IN"/>
        </w:rPr>
        <w:t xml:space="preserve"> to capture</w:t>
      </w:r>
      <w:r>
        <w:rPr>
          <w:rFonts w:ascii="Arial" w:hAnsi="Arial" w:cs="Arial"/>
          <w:sz w:val="20"/>
          <w:szCs w:val="20"/>
          <w:lang w:val="en-IN"/>
        </w:rPr>
        <w:t>, store, and process</w:t>
      </w:r>
      <w:r w:rsidR="009B0F32" w:rsidRPr="009B0F32">
        <w:rPr>
          <w:rFonts w:ascii="Arial" w:hAnsi="Arial" w:cs="Arial"/>
          <w:sz w:val="20"/>
          <w:szCs w:val="20"/>
          <w:lang w:val="en-IN"/>
        </w:rPr>
        <w:t xml:space="preserve"> data packets </w:t>
      </w:r>
      <w:r>
        <w:rPr>
          <w:rFonts w:ascii="Arial" w:hAnsi="Arial" w:cs="Arial"/>
          <w:sz w:val="20"/>
          <w:szCs w:val="20"/>
          <w:lang w:val="en-IN"/>
        </w:rPr>
        <w:t>on</w:t>
      </w:r>
      <w:r w:rsidR="00CF0AD7">
        <w:rPr>
          <w:rFonts w:ascii="Arial" w:hAnsi="Arial" w:cs="Arial"/>
          <w:sz w:val="20"/>
          <w:szCs w:val="20"/>
          <w:lang w:val="en-IN"/>
        </w:rPr>
        <w:t xml:space="preserve"> </w:t>
      </w:r>
      <w:r w:rsidR="009B0F32">
        <w:rPr>
          <w:rFonts w:ascii="Arial" w:hAnsi="Arial" w:cs="Arial"/>
          <w:sz w:val="20"/>
          <w:szCs w:val="20"/>
          <w:lang w:val="en-IN"/>
        </w:rPr>
        <w:t>ZigBee Data Logger.</w:t>
      </w:r>
    </w:p>
    <w:p w:rsidR="00A17B91" w:rsidRPr="00A17B91" w:rsidRDefault="00A17B91" w:rsidP="00A17B91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A17B91">
        <w:rPr>
          <w:rFonts w:ascii="Arial" w:hAnsi="Arial" w:cs="Arial"/>
          <w:sz w:val="20"/>
          <w:szCs w:val="20"/>
          <w:lang w:val="en-IN"/>
        </w:rPr>
        <w:t>Design</w:t>
      </w:r>
      <w:r>
        <w:rPr>
          <w:rFonts w:ascii="Arial" w:hAnsi="Arial" w:cs="Arial"/>
          <w:sz w:val="20"/>
          <w:szCs w:val="20"/>
          <w:lang w:val="en-IN"/>
        </w:rPr>
        <w:t>ed</w:t>
      </w:r>
      <w:r w:rsidRPr="00A17B91">
        <w:rPr>
          <w:rFonts w:ascii="Arial" w:hAnsi="Arial" w:cs="Arial"/>
          <w:sz w:val="20"/>
          <w:szCs w:val="20"/>
          <w:lang w:val="en-IN"/>
        </w:rPr>
        <w:t xml:space="preserve"> a</w:t>
      </w:r>
      <w:r>
        <w:rPr>
          <w:rFonts w:ascii="Arial" w:hAnsi="Arial" w:cs="Arial"/>
          <w:sz w:val="20"/>
          <w:szCs w:val="20"/>
          <w:lang w:val="en-IN"/>
        </w:rPr>
        <w:t xml:space="preserve">nd developed </w:t>
      </w:r>
      <w:r w:rsidRPr="00A17B91">
        <w:rPr>
          <w:rFonts w:ascii="Arial" w:hAnsi="Arial" w:cs="Arial"/>
          <w:sz w:val="20"/>
          <w:szCs w:val="20"/>
          <w:lang w:val="en-IN"/>
        </w:rPr>
        <w:t>Access Control App to control Access and Time and Attendance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820CF0">
        <w:rPr>
          <w:rFonts w:ascii="Arial" w:hAnsi="Arial" w:cs="Arial"/>
          <w:sz w:val="20"/>
          <w:szCs w:val="20"/>
          <w:lang w:val="en-IN"/>
        </w:rPr>
        <w:t xml:space="preserve">and a </w:t>
      </w:r>
      <w:r w:rsidR="00820CF0" w:rsidRPr="00A17B91">
        <w:rPr>
          <w:rFonts w:ascii="Arial" w:hAnsi="Arial" w:cs="Arial"/>
          <w:sz w:val="20"/>
          <w:szCs w:val="20"/>
          <w:lang w:val="en-IN"/>
        </w:rPr>
        <w:t>Point Manager App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to manage scheduled s</w:t>
      </w:r>
      <w:r w:rsidR="00820CF0" w:rsidRPr="00A17B91">
        <w:rPr>
          <w:rFonts w:ascii="Arial" w:hAnsi="Arial" w:cs="Arial"/>
          <w:sz w:val="20"/>
          <w:szCs w:val="20"/>
          <w:lang w:val="en-IN"/>
        </w:rPr>
        <w:t>witching of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e</w:t>
      </w:r>
      <w:r w:rsidR="00820CF0" w:rsidRPr="00A17B91">
        <w:rPr>
          <w:rFonts w:ascii="Arial" w:hAnsi="Arial" w:cs="Arial"/>
          <w:sz w:val="20"/>
          <w:szCs w:val="20"/>
          <w:lang w:val="en-IN"/>
        </w:rPr>
        <w:t>lectrical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d</w:t>
      </w:r>
      <w:r w:rsidR="00820CF0" w:rsidRPr="00A17B91">
        <w:rPr>
          <w:rFonts w:ascii="Arial" w:hAnsi="Arial" w:cs="Arial"/>
          <w:sz w:val="20"/>
          <w:szCs w:val="20"/>
          <w:lang w:val="en-IN"/>
        </w:rPr>
        <w:t>evices con</w:t>
      </w:r>
      <w:r w:rsidR="00820CF0">
        <w:rPr>
          <w:rFonts w:ascii="Arial" w:hAnsi="Arial" w:cs="Arial"/>
          <w:sz w:val="20"/>
          <w:szCs w:val="20"/>
          <w:lang w:val="en-IN"/>
        </w:rPr>
        <w:t>nected through r</w:t>
      </w:r>
      <w:r w:rsidR="00820CF0" w:rsidRPr="00A17B91">
        <w:rPr>
          <w:rFonts w:ascii="Arial" w:hAnsi="Arial" w:cs="Arial"/>
          <w:sz w:val="20"/>
          <w:szCs w:val="20"/>
          <w:lang w:val="en-IN"/>
        </w:rPr>
        <w:t>elay switches to GPIOs</w:t>
      </w:r>
      <w:r w:rsidR="00820CF0">
        <w:rPr>
          <w:rFonts w:ascii="Arial" w:hAnsi="Arial" w:cs="Arial"/>
          <w:sz w:val="20"/>
          <w:szCs w:val="20"/>
          <w:lang w:val="en-IN"/>
        </w:rPr>
        <w:t xml:space="preserve"> on SCCC (Small Commercial Converged Controller)</w:t>
      </w:r>
      <w:r w:rsidR="00820CF0" w:rsidRPr="00A17B91">
        <w:rPr>
          <w:rFonts w:ascii="Arial" w:hAnsi="Arial" w:cs="Arial"/>
          <w:sz w:val="20"/>
          <w:szCs w:val="20"/>
          <w:lang w:val="en-IN"/>
        </w:rPr>
        <w:t>.</w:t>
      </w:r>
    </w:p>
    <w:p w:rsidR="002F1688" w:rsidRDefault="000E0EBA" w:rsidP="002F1688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Designed and developed </w:t>
      </w:r>
      <w:r w:rsidR="002F1688">
        <w:rPr>
          <w:rFonts w:ascii="Arial" w:hAnsi="Arial" w:cs="Arial"/>
          <w:sz w:val="20"/>
          <w:szCs w:val="20"/>
          <w:lang w:val="en-IN"/>
        </w:rPr>
        <w:t>a package of applications for Linux boxes to handle</w:t>
      </w:r>
      <w:r w:rsidR="002F1688" w:rsidRPr="001C3127">
        <w:rPr>
          <w:rFonts w:ascii="Arial" w:hAnsi="Arial" w:cs="Arial"/>
          <w:sz w:val="20"/>
          <w:szCs w:val="20"/>
          <w:lang w:val="en-IN"/>
        </w:rPr>
        <w:t xml:space="preserve"> auto</w:t>
      </w:r>
      <w:r w:rsidR="002F1688">
        <w:rPr>
          <w:rFonts w:ascii="Arial" w:hAnsi="Arial" w:cs="Arial"/>
          <w:sz w:val="20"/>
          <w:szCs w:val="20"/>
          <w:lang w:val="en-IN"/>
        </w:rPr>
        <w:t xml:space="preserve">matic </w:t>
      </w:r>
      <w:r w:rsidR="00D360D3" w:rsidRPr="001C3127">
        <w:rPr>
          <w:rFonts w:ascii="Arial" w:hAnsi="Arial" w:cs="Arial"/>
          <w:sz w:val="20"/>
          <w:szCs w:val="20"/>
          <w:lang w:val="en-IN"/>
        </w:rPr>
        <w:t>start</w:t>
      </w:r>
      <w:r w:rsidR="00D360D3">
        <w:rPr>
          <w:rFonts w:ascii="Arial" w:hAnsi="Arial" w:cs="Arial"/>
          <w:sz w:val="20"/>
          <w:szCs w:val="20"/>
          <w:lang w:val="en-IN"/>
        </w:rPr>
        <w:t>-up</w:t>
      </w:r>
      <w:r w:rsidR="002F1688" w:rsidRPr="001C3127">
        <w:rPr>
          <w:rFonts w:ascii="Arial" w:hAnsi="Arial" w:cs="Arial"/>
          <w:sz w:val="20"/>
          <w:szCs w:val="20"/>
          <w:lang w:val="en-IN"/>
        </w:rPr>
        <w:t xml:space="preserve"> of all apps, critical process monitoring, </w:t>
      </w:r>
      <w:r w:rsidR="002F1688">
        <w:rPr>
          <w:rFonts w:ascii="Arial" w:hAnsi="Arial" w:cs="Arial"/>
          <w:sz w:val="20"/>
          <w:szCs w:val="20"/>
          <w:lang w:val="en-IN"/>
        </w:rPr>
        <w:t>process failure handling</w:t>
      </w:r>
      <w:r w:rsidR="002F1688" w:rsidRPr="001C3127">
        <w:rPr>
          <w:rFonts w:ascii="Arial" w:hAnsi="Arial" w:cs="Arial"/>
          <w:sz w:val="20"/>
          <w:szCs w:val="20"/>
          <w:lang w:val="en-IN"/>
        </w:rPr>
        <w:t xml:space="preserve"> and </w:t>
      </w:r>
      <w:r w:rsidR="002F1688">
        <w:rPr>
          <w:rFonts w:ascii="Arial" w:hAnsi="Arial" w:cs="Arial"/>
          <w:sz w:val="20"/>
          <w:szCs w:val="20"/>
          <w:lang w:val="en-IN"/>
        </w:rPr>
        <w:t xml:space="preserve">failure </w:t>
      </w:r>
      <w:r w:rsidR="002F1688" w:rsidRPr="001C3127">
        <w:rPr>
          <w:rFonts w:ascii="Arial" w:hAnsi="Arial" w:cs="Arial"/>
          <w:sz w:val="20"/>
          <w:szCs w:val="20"/>
          <w:lang w:val="en-IN"/>
        </w:rPr>
        <w:t>email notifications.</w:t>
      </w:r>
    </w:p>
    <w:p w:rsidR="0026633C" w:rsidRPr="009B0F32" w:rsidRDefault="0026633C" w:rsidP="001B2639">
      <w:p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</w:p>
    <w:p w:rsidR="00C705BD" w:rsidRDefault="002B631C" w:rsidP="00721056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  <w:r w:rsidRPr="00CA5FC9">
        <w:rPr>
          <w:rFonts w:ascii="Arial" w:hAnsi="Arial" w:cs="Arial"/>
          <w:b/>
          <w:sz w:val="20"/>
          <w:szCs w:val="20"/>
          <w:lang w:val="en-IN"/>
        </w:rPr>
        <w:t>IBM India Pvt Ltd.</w:t>
      </w:r>
      <w:r>
        <w:rPr>
          <w:rFonts w:ascii="Arial" w:hAnsi="Arial" w:cs="Arial"/>
          <w:b/>
          <w:sz w:val="20"/>
          <w:szCs w:val="20"/>
          <w:lang w:val="en-IN"/>
        </w:rPr>
        <w:t>,</w:t>
      </w:r>
      <w:r w:rsidRPr="00CA5FC9">
        <w:rPr>
          <w:rFonts w:ascii="Arial" w:hAnsi="Arial" w:cs="Arial"/>
          <w:b/>
          <w:sz w:val="20"/>
          <w:szCs w:val="20"/>
          <w:lang w:val="en-IN"/>
        </w:rPr>
        <w:t xml:space="preserve"> Bangalore, India</w:t>
      </w:r>
      <w:r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F41A3B">
        <w:rPr>
          <w:rFonts w:ascii="Arial" w:hAnsi="Arial" w:cs="Arial"/>
          <w:b/>
          <w:sz w:val="20"/>
          <w:szCs w:val="20"/>
          <w:lang w:val="en-IN"/>
        </w:rPr>
        <w:tab/>
      </w:r>
      <w:r w:rsidR="002832EC">
        <w:rPr>
          <w:rFonts w:ascii="Arial" w:hAnsi="Arial" w:cs="Arial"/>
          <w:b/>
          <w:sz w:val="20"/>
          <w:szCs w:val="20"/>
          <w:lang w:val="en-IN"/>
        </w:rPr>
        <w:t xml:space="preserve">          </w:t>
      </w:r>
      <w:r w:rsidR="00F41A3B">
        <w:rPr>
          <w:rFonts w:ascii="Arial" w:hAnsi="Arial" w:cs="Arial"/>
          <w:b/>
          <w:sz w:val="20"/>
          <w:szCs w:val="20"/>
          <w:lang w:val="en-IN"/>
        </w:rPr>
        <w:t>Software Engineer</w:t>
      </w:r>
      <w:r w:rsidR="00F1319E">
        <w:rPr>
          <w:rFonts w:ascii="Arial" w:hAnsi="Arial" w:cs="Arial"/>
          <w:b/>
          <w:sz w:val="20"/>
          <w:szCs w:val="20"/>
          <w:lang w:val="en-IN"/>
        </w:rPr>
        <w:t xml:space="preserve"> </w:t>
      </w:r>
      <w:r w:rsidR="00F41A3B">
        <w:rPr>
          <w:rFonts w:ascii="Arial" w:hAnsi="Arial" w:cs="Arial"/>
          <w:b/>
          <w:sz w:val="20"/>
          <w:szCs w:val="20"/>
          <w:lang w:val="en-IN"/>
        </w:rPr>
        <w:t>(</w:t>
      </w:r>
      <w:r w:rsidR="00CA5FC9">
        <w:rPr>
          <w:rFonts w:ascii="Arial" w:hAnsi="Arial" w:cs="Arial"/>
          <w:b/>
          <w:sz w:val="20"/>
          <w:szCs w:val="20"/>
          <w:lang w:val="en-IN"/>
        </w:rPr>
        <w:t>J</w:t>
      </w:r>
      <w:r w:rsidR="00CA5FC9" w:rsidRPr="00CA5FC9">
        <w:rPr>
          <w:rFonts w:ascii="Arial" w:hAnsi="Arial" w:cs="Arial"/>
          <w:b/>
          <w:sz w:val="20"/>
          <w:szCs w:val="20"/>
          <w:lang w:val="en-IN"/>
        </w:rPr>
        <w:t>un 2009 – Mar</w:t>
      </w:r>
      <w:r w:rsidR="00CA5FC9">
        <w:rPr>
          <w:rFonts w:ascii="Arial" w:hAnsi="Arial" w:cs="Arial"/>
          <w:b/>
          <w:sz w:val="20"/>
          <w:szCs w:val="20"/>
          <w:lang w:val="en-IN"/>
        </w:rPr>
        <w:t xml:space="preserve"> 2011</w:t>
      </w:r>
      <w:r w:rsidR="00F41A3B">
        <w:rPr>
          <w:rFonts w:ascii="Arial" w:hAnsi="Arial" w:cs="Arial"/>
          <w:b/>
          <w:sz w:val="20"/>
          <w:szCs w:val="20"/>
          <w:lang w:val="en-IN"/>
        </w:rPr>
        <w:t>)</w:t>
      </w:r>
    </w:p>
    <w:p w:rsidR="002F1688" w:rsidRPr="00043F6E" w:rsidRDefault="002F1688" w:rsidP="00043F6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2F1688">
        <w:rPr>
          <w:rFonts w:ascii="Arial" w:hAnsi="Arial" w:cs="Arial"/>
          <w:sz w:val="20"/>
          <w:szCs w:val="20"/>
          <w:lang w:val="en-IN"/>
        </w:rPr>
        <w:t>Design</w:t>
      </w:r>
      <w:r>
        <w:rPr>
          <w:rFonts w:ascii="Arial" w:hAnsi="Arial" w:cs="Arial"/>
          <w:sz w:val="20"/>
          <w:szCs w:val="20"/>
          <w:lang w:val="en-IN"/>
        </w:rPr>
        <w:t xml:space="preserve">ed and developed </w:t>
      </w:r>
      <w:r w:rsidR="00014DB3">
        <w:rPr>
          <w:rFonts w:ascii="Arial" w:hAnsi="Arial" w:cs="Arial"/>
          <w:sz w:val="20"/>
          <w:szCs w:val="20"/>
          <w:lang w:val="en-IN"/>
        </w:rPr>
        <w:t>enhancement</w:t>
      </w:r>
      <w:r w:rsidR="00D430B8">
        <w:rPr>
          <w:rFonts w:ascii="Arial" w:hAnsi="Arial" w:cs="Arial"/>
          <w:sz w:val="20"/>
          <w:szCs w:val="20"/>
          <w:lang w:val="en-IN"/>
        </w:rPr>
        <w:t>s</w:t>
      </w:r>
      <w:r w:rsidR="00014DB3">
        <w:rPr>
          <w:rFonts w:ascii="Arial" w:hAnsi="Arial" w:cs="Arial"/>
          <w:sz w:val="20"/>
          <w:szCs w:val="20"/>
          <w:lang w:val="en-IN"/>
        </w:rPr>
        <w:t xml:space="preserve"> on BMP</w:t>
      </w:r>
      <w:r w:rsidR="00DA5433">
        <w:rPr>
          <w:rFonts w:ascii="Arial" w:hAnsi="Arial" w:cs="Arial"/>
          <w:sz w:val="20"/>
          <w:szCs w:val="20"/>
          <w:lang w:val="en-IN"/>
        </w:rPr>
        <w:t xml:space="preserve"> </w:t>
      </w:r>
      <w:r w:rsidR="000740A1">
        <w:rPr>
          <w:rFonts w:ascii="Arial" w:hAnsi="Arial" w:cs="Arial"/>
          <w:sz w:val="20"/>
          <w:szCs w:val="20"/>
          <w:lang w:val="en-IN"/>
        </w:rPr>
        <w:t>(Business Management Platform)</w:t>
      </w:r>
      <w:r w:rsidRPr="002F1688">
        <w:rPr>
          <w:rFonts w:ascii="Arial" w:hAnsi="Arial" w:cs="Arial"/>
          <w:sz w:val="20"/>
          <w:szCs w:val="20"/>
          <w:lang w:val="en-IN"/>
        </w:rPr>
        <w:t xml:space="preserve"> to validate</w:t>
      </w:r>
      <w:r w:rsidR="00014DB3">
        <w:rPr>
          <w:rFonts w:ascii="Arial" w:hAnsi="Arial" w:cs="Arial"/>
          <w:sz w:val="20"/>
          <w:szCs w:val="20"/>
          <w:lang w:val="en-IN"/>
        </w:rPr>
        <w:t xml:space="preserve"> </w:t>
      </w:r>
      <w:r w:rsidRPr="002F1688">
        <w:rPr>
          <w:rFonts w:ascii="Arial" w:hAnsi="Arial" w:cs="Arial"/>
          <w:sz w:val="20"/>
          <w:szCs w:val="20"/>
          <w:lang w:val="en-IN"/>
        </w:rPr>
        <w:t xml:space="preserve">the fields of </w:t>
      </w:r>
      <w:r w:rsidR="00014DB3">
        <w:rPr>
          <w:rFonts w:ascii="Arial" w:hAnsi="Arial" w:cs="Arial"/>
          <w:sz w:val="20"/>
          <w:szCs w:val="20"/>
          <w:lang w:val="en-IN"/>
        </w:rPr>
        <w:t>I</w:t>
      </w:r>
      <w:r>
        <w:rPr>
          <w:rFonts w:ascii="Arial" w:hAnsi="Arial" w:cs="Arial"/>
          <w:sz w:val="20"/>
          <w:szCs w:val="20"/>
          <w:lang w:val="en-IN"/>
        </w:rPr>
        <w:t xml:space="preserve">ncident </w:t>
      </w:r>
      <w:r w:rsidR="00014DB3">
        <w:rPr>
          <w:rFonts w:ascii="Arial" w:hAnsi="Arial" w:cs="Arial"/>
          <w:sz w:val="20"/>
          <w:szCs w:val="20"/>
          <w:lang w:val="en-IN"/>
        </w:rPr>
        <w:t>T</w:t>
      </w:r>
      <w:r w:rsidRPr="002F1688">
        <w:rPr>
          <w:rFonts w:ascii="Arial" w:hAnsi="Arial" w:cs="Arial"/>
          <w:sz w:val="20"/>
          <w:szCs w:val="20"/>
          <w:lang w:val="en-IN"/>
        </w:rPr>
        <w:t>ickets</w:t>
      </w:r>
      <w:r w:rsidR="00014DB3">
        <w:rPr>
          <w:rFonts w:ascii="Arial" w:hAnsi="Arial" w:cs="Arial"/>
          <w:sz w:val="20"/>
          <w:szCs w:val="20"/>
          <w:lang w:val="en-IN"/>
        </w:rPr>
        <w:t xml:space="preserve"> </w:t>
      </w:r>
      <w:r w:rsidR="00043F6E">
        <w:rPr>
          <w:rFonts w:ascii="Arial" w:hAnsi="Arial" w:cs="Arial"/>
          <w:sz w:val="20"/>
          <w:szCs w:val="20"/>
          <w:lang w:val="en-IN"/>
        </w:rPr>
        <w:t xml:space="preserve">and </w:t>
      </w:r>
      <w:r w:rsidR="00043F6E" w:rsidRPr="002F1688">
        <w:rPr>
          <w:rFonts w:ascii="Arial" w:hAnsi="Arial" w:cs="Arial"/>
          <w:sz w:val="20"/>
          <w:szCs w:val="20"/>
          <w:lang w:val="en-IN"/>
        </w:rPr>
        <w:t xml:space="preserve">to </w:t>
      </w:r>
      <w:r w:rsidR="00043F6E">
        <w:rPr>
          <w:rFonts w:ascii="Arial" w:hAnsi="Arial" w:cs="Arial"/>
          <w:sz w:val="20"/>
          <w:szCs w:val="20"/>
          <w:lang w:val="en-IN"/>
        </w:rPr>
        <w:t xml:space="preserve">support </w:t>
      </w:r>
      <w:r w:rsidR="00043F6E" w:rsidRPr="002F1688">
        <w:rPr>
          <w:rFonts w:ascii="Arial" w:hAnsi="Arial" w:cs="Arial"/>
          <w:sz w:val="20"/>
          <w:szCs w:val="20"/>
          <w:lang w:val="en-IN"/>
        </w:rPr>
        <w:t>IPV6 address</w:t>
      </w:r>
      <w:r w:rsidR="00043F6E">
        <w:rPr>
          <w:rFonts w:ascii="Arial" w:hAnsi="Arial" w:cs="Arial"/>
          <w:sz w:val="20"/>
          <w:szCs w:val="20"/>
          <w:lang w:val="en-IN"/>
        </w:rPr>
        <w:t xml:space="preserve"> </w:t>
      </w:r>
      <w:r w:rsidR="00043F6E" w:rsidRPr="002F1688">
        <w:rPr>
          <w:rFonts w:ascii="Arial" w:hAnsi="Arial" w:cs="Arial"/>
          <w:sz w:val="20"/>
          <w:szCs w:val="20"/>
          <w:lang w:val="en-IN"/>
        </w:rPr>
        <w:t xml:space="preserve">field in </w:t>
      </w:r>
      <w:r w:rsidR="00043F6E">
        <w:rPr>
          <w:rFonts w:ascii="Arial" w:hAnsi="Arial" w:cs="Arial"/>
          <w:sz w:val="20"/>
          <w:szCs w:val="20"/>
          <w:lang w:val="en-IN"/>
        </w:rPr>
        <w:t>Incident T</w:t>
      </w:r>
      <w:r w:rsidR="00043F6E" w:rsidRPr="002F1688">
        <w:rPr>
          <w:rFonts w:ascii="Arial" w:hAnsi="Arial" w:cs="Arial"/>
          <w:sz w:val="20"/>
          <w:szCs w:val="20"/>
          <w:lang w:val="en-IN"/>
        </w:rPr>
        <w:t>icket</w:t>
      </w:r>
      <w:r w:rsidR="00D430B8">
        <w:rPr>
          <w:rFonts w:ascii="Arial" w:hAnsi="Arial" w:cs="Arial"/>
          <w:sz w:val="20"/>
          <w:szCs w:val="20"/>
          <w:lang w:val="en-IN"/>
        </w:rPr>
        <w:t>s and update the database accordingly</w:t>
      </w:r>
    </w:p>
    <w:p w:rsidR="002F1688" w:rsidRDefault="00014DB3" w:rsidP="00721056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Managed multiple </w:t>
      </w:r>
      <w:r w:rsidR="002F1688" w:rsidRPr="002F1688">
        <w:rPr>
          <w:rFonts w:ascii="Arial" w:hAnsi="Arial" w:cs="Arial"/>
          <w:sz w:val="20"/>
          <w:szCs w:val="20"/>
          <w:lang w:val="en-IN"/>
        </w:rPr>
        <w:t>change-requests</w:t>
      </w:r>
      <w:r>
        <w:rPr>
          <w:rFonts w:ascii="Arial" w:hAnsi="Arial" w:cs="Arial"/>
          <w:sz w:val="20"/>
          <w:szCs w:val="20"/>
          <w:lang w:val="en-IN"/>
        </w:rPr>
        <w:t xml:space="preserve"> from customers</w:t>
      </w:r>
      <w:r w:rsidR="002A7AF6">
        <w:rPr>
          <w:rFonts w:ascii="Arial" w:hAnsi="Arial" w:cs="Arial"/>
          <w:sz w:val="20"/>
          <w:szCs w:val="20"/>
          <w:lang w:val="en-IN"/>
        </w:rPr>
        <w:t xml:space="preserve"> to ensure timely and co-ordinated delivery of software updates.</w:t>
      </w:r>
    </w:p>
    <w:p w:rsidR="007166EE" w:rsidRPr="007166EE" w:rsidRDefault="006768C3" w:rsidP="007166E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Monitored Server Farms’ health and provided first level support.</w:t>
      </w:r>
    </w:p>
    <w:p w:rsidR="00E550BF" w:rsidRPr="00CA5FC9" w:rsidRDefault="00E550BF" w:rsidP="00CA5FC9">
      <w:pPr>
        <w:snapToGrid w:val="0"/>
        <w:jc w:val="both"/>
        <w:rPr>
          <w:rFonts w:ascii="Arial" w:hAnsi="Arial" w:cs="Arial"/>
          <w:b/>
          <w:sz w:val="20"/>
          <w:szCs w:val="20"/>
          <w:lang w:val="en-IN"/>
        </w:rPr>
      </w:pPr>
    </w:p>
    <w:tbl>
      <w:tblPr>
        <w:tblW w:w="5007" w:type="pct"/>
        <w:tblLook w:val="0000" w:firstRow="0" w:lastRow="0" w:firstColumn="0" w:lastColumn="0" w:noHBand="0" w:noVBand="0"/>
      </w:tblPr>
      <w:tblGrid>
        <w:gridCol w:w="120"/>
        <w:gridCol w:w="3095"/>
        <w:gridCol w:w="7698"/>
      </w:tblGrid>
      <w:tr w:rsidR="000A6D42" w:rsidTr="00B34461">
        <w:trPr>
          <w:trHeight w:val="201"/>
        </w:trPr>
        <w:tc>
          <w:tcPr>
            <w:tcW w:w="5000" w:type="pct"/>
            <w:gridSpan w:val="3"/>
            <w:shd w:val="clear" w:color="auto" w:fill="CCCCCC"/>
          </w:tcPr>
          <w:p w:rsidR="000A6D42" w:rsidRDefault="000A6D42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Skillset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15434F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15434F" w:rsidRDefault="0015434F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C, C++, </w:t>
            </w:r>
            <w:r w:rsidR="000C7691">
              <w:rPr>
                <w:rFonts w:ascii="Arial" w:hAnsi="Arial" w:cs="Arial"/>
                <w:sz w:val="20"/>
                <w:szCs w:val="20"/>
                <w:lang w:val="en-IN"/>
              </w:rPr>
              <w:t>Python, Bash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15434F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Operating System</w:t>
            </w:r>
            <w:r w:rsidR="001F429F">
              <w:rPr>
                <w:rFonts w:ascii="Arial" w:hAnsi="Arial" w:cs="Arial"/>
                <w:sz w:val="20"/>
                <w:szCs w:val="20"/>
                <w:lang w:val="en-IN"/>
              </w:rPr>
              <w:t>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15434F" w:rsidRDefault="00DF211E" w:rsidP="00DF211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Linux,</w:t>
            </w:r>
            <w:r w:rsidR="004363B4">
              <w:rPr>
                <w:rFonts w:ascii="Arial" w:hAnsi="Arial" w:cs="Arial"/>
                <w:sz w:val="20"/>
                <w:szCs w:val="20"/>
                <w:lang w:val="en-IN"/>
              </w:rPr>
              <w:t xml:space="preserve"> StarOS,</w:t>
            </w:r>
            <w:r w:rsidR="00513FB2">
              <w:rPr>
                <w:rFonts w:ascii="Arial" w:hAnsi="Arial" w:cs="Arial"/>
                <w:sz w:val="20"/>
                <w:szCs w:val="20"/>
                <w:lang w:val="en-IN"/>
              </w:rPr>
              <w:t xml:space="preserve"> UNIX, Windows</w:t>
            </w:r>
            <w:r w:rsidR="001F429F">
              <w:rPr>
                <w:rFonts w:ascii="Arial" w:hAnsi="Arial" w:cs="Arial"/>
                <w:sz w:val="20"/>
                <w:szCs w:val="20"/>
                <w:lang w:val="en-IN"/>
              </w:rPr>
              <w:t xml:space="preserve"> 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2C4BAE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Skills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2C4BAE" w:rsidRDefault="009D4834" w:rsidP="007F6DC3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4G </w:t>
            </w:r>
            <w:r w:rsidR="005E550B">
              <w:rPr>
                <w:rFonts w:ascii="Arial" w:hAnsi="Arial" w:cs="Arial"/>
                <w:sz w:val="20"/>
                <w:szCs w:val="20"/>
              </w:rPr>
              <w:t>LTE</w:t>
            </w:r>
            <w:r>
              <w:rPr>
                <w:rFonts w:ascii="Arial" w:hAnsi="Arial" w:cs="Arial"/>
                <w:sz w:val="20"/>
                <w:szCs w:val="20"/>
              </w:rPr>
              <w:t xml:space="preserve"> EPC</w:t>
            </w:r>
            <w:r w:rsidR="005E550B">
              <w:rPr>
                <w:rFonts w:ascii="Arial" w:hAnsi="Arial" w:cs="Arial"/>
                <w:sz w:val="20"/>
                <w:szCs w:val="20"/>
              </w:rPr>
              <w:t>,</w:t>
            </w:r>
            <w:r w:rsidR="00D846EA">
              <w:rPr>
                <w:rFonts w:ascii="Arial" w:hAnsi="Arial" w:cs="Arial"/>
                <w:sz w:val="20"/>
                <w:szCs w:val="20"/>
              </w:rPr>
              <w:t xml:space="preserve"> MME, PCRF, Protocol Development, Diameter,  Agile</w:t>
            </w:r>
            <w:r w:rsidR="005F0782">
              <w:rPr>
                <w:rFonts w:ascii="Arial" w:hAnsi="Arial" w:cs="Arial"/>
                <w:sz w:val="20"/>
                <w:szCs w:val="20"/>
              </w:rPr>
              <w:t>,</w:t>
            </w:r>
            <w:r w:rsidR="002475D4">
              <w:rPr>
                <w:rFonts w:ascii="Arial" w:hAnsi="Arial" w:cs="Arial"/>
                <w:sz w:val="20"/>
                <w:szCs w:val="20"/>
              </w:rPr>
              <w:t xml:space="preserve"> Data Structures, Algorithms,</w:t>
            </w:r>
            <w:r w:rsidR="007356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4461">
              <w:rPr>
                <w:rFonts w:ascii="Arial" w:hAnsi="Arial" w:cs="Arial"/>
                <w:sz w:val="20"/>
                <w:szCs w:val="20"/>
              </w:rPr>
              <w:t xml:space="preserve">Operating Systems, </w:t>
            </w:r>
            <w:r w:rsidR="00A00343">
              <w:rPr>
                <w:rFonts w:ascii="Arial" w:hAnsi="Arial" w:cs="Arial"/>
                <w:sz w:val="20"/>
                <w:szCs w:val="20"/>
              </w:rPr>
              <w:t>XMPP</w:t>
            </w:r>
            <w:r w:rsidR="00310FCA">
              <w:rPr>
                <w:rFonts w:ascii="Arial" w:hAnsi="Arial" w:cs="Arial"/>
                <w:sz w:val="20"/>
                <w:szCs w:val="20"/>
              </w:rPr>
              <w:t>,</w:t>
            </w:r>
            <w:r w:rsidR="002475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4461">
              <w:rPr>
                <w:rFonts w:ascii="Arial" w:hAnsi="Arial" w:cs="Arial"/>
                <w:sz w:val="20"/>
                <w:szCs w:val="20"/>
              </w:rPr>
              <w:t>BACnet, MODBUS</w:t>
            </w:r>
            <w:r w:rsidR="007F6DC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62052">
              <w:rPr>
                <w:rFonts w:ascii="Arial" w:hAnsi="Arial" w:cs="Arial"/>
                <w:sz w:val="20"/>
                <w:szCs w:val="20"/>
              </w:rPr>
              <w:t xml:space="preserve">HTML, XML, CSS, </w:t>
            </w:r>
            <w:bookmarkStart w:id="0" w:name="_GoBack"/>
            <w:bookmarkEnd w:id="0"/>
            <w:r w:rsidR="007F6DC3">
              <w:rPr>
                <w:rFonts w:ascii="Arial" w:hAnsi="Arial" w:cs="Arial"/>
                <w:sz w:val="20"/>
                <w:szCs w:val="20"/>
              </w:rPr>
              <w:t>SQL</w:t>
            </w:r>
            <w:r w:rsidR="007F6D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5434F" w:rsidTr="00D660F5">
        <w:trPr>
          <w:gridBefore w:val="1"/>
          <w:wBefore w:w="55" w:type="pct"/>
          <w:trHeight w:val="128"/>
        </w:trPr>
        <w:tc>
          <w:tcPr>
            <w:tcW w:w="1418" w:type="pct"/>
            <w:shd w:val="clear" w:color="auto" w:fill="F3F3F3"/>
            <w:vAlign w:val="center"/>
          </w:tcPr>
          <w:p w:rsidR="0015434F" w:rsidRDefault="00AB379E" w:rsidP="000A6D4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IDE and tools</w:t>
            </w:r>
          </w:p>
        </w:tc>
        <w:tc>
          <w:tcPr>
            <w:tcW w:w="3527" w:type="pct"/>
            <w:shd w:val="clear" w:color="auto" w:fill="auto"/>
            <w:vAlign w:val="center"/>
          </w:tcPr>
          <w:p w:rsidR="0015434F" w:rsidRDefault="0073562E" w:rsidP="002475D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Eclipse, vi, M</w:t>
            </w:r>
            <w:r w:rsidR="00AB379E">
              <w:rPr>
                <w:rFonts w:ascii="Arial" w:hAnsi="Arial" w:cs="Arial"/>
                <w:sz w:val="20"/>
                <w:szCs w:val="20"/>
              </w:rPr>
              <w:t>ake, gcc, gdb</w:t>
            </w:r>
            <w:r w:rsidR="00042D77">
              <w:rPr>
                <w:rFonts w:ascii="Arial" w:hAnsi="Arial" w:cs="Arial"/>
                <w:sz w:val="20"/>
                <w:szCs w:val="20"/>
              </w:rPr>
              <w:t>,</w:t>
            </w:r>
            <w:r w:rsidR="00D90D5C">
              <w:rPr>
                <w:rFonts w:ascii="Arial" w:hAnsi="Arial" w:cs="Arial"/>
                <w:sz w:val="20"/>
                <w:szCs w:val="20"/>
              </w:rPr>
              <w:t xml:space="preserve"> valgrind, efence,</w:t>
            </w:r>
            <w:r w:rsidR="006D70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550B">
              <w:rPr>
                <w:rFonts w:ascii="Arial" w:hAnsi="Arial" w:cs="Arial"/>
                <w:sz w:val="20"/>
                <w:szCs w:val="20"/>
              </w:rPr>
              <w:t>git,</w:t>
            </w:r>
            <w:r w:rsidR="00CE4863">
              <w:rPr>
                <w:rFonts w:ascii="Arial" w:hAnsi="Arial" w:cs="Arial"/>
                <w:sz w:val="20"/>
                <w:szCs w:val="20"/>
              </w:rPr>
              <w:t xml:space="preserve"> bitkeeper,</w:t>
            </w:r>
            <w:r w:rsidR="0033263D">
              <w:rPr>
                <w:rFonts w:ascii="Arial" w:hAnsi="Arial" w:cs="Arial"/>
                <w:sz w:val="20"/>
                <w:szCs w:val="20"/>
              </w:rPr>
              <w:t xml:space="preserve"> Wireshark</w:t>
            </w:r>
            <w:r w:rsidR="009B2DD1">
              <w:rPr>
                <w:rFonts w:ascii="Arial" w:hAnsi="Arial" w:cs="Arial"/>
                <w:sz w:val="20"/>
                <w:szCs w:val="20"/>
              </w:rPr>
              <w:t>, cscope</w:t>
            </w:r>
            <w:r w:rsidR="003326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A50724" w:rsidRDefault="00A50724" w:rsidP="000A6D42">
      <w:pPr>
        <w:jc w:val="both"/>
        <w:rPr>
          <w:rFonts w:ascii="Arial" w:hAnsi="Arial" w:cs="Arial"/>
          <w:color w:val="333333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8039D3" w:rsidTr="005011BB">
        <w:tc>
          <w:tcPr>
            <w:tcW w:w="5000" w:type="pct"/>
            <w:shd w:val="clear" w:color="auto" w:fill="CCCCCC"/>
          </w:tcPr>
          <w:p w:rsidR="008039D3" w:rsidRDefault="008039D3" w:rsidP="005011BB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Academics</w:t>
            </w:r>
          </w:p>
        </w:tc>
      </w:tr>
    </w:tbl>
    <w:p w:rsidR="008039D3" w:rsidRPr="0073562E" w:rsidRDefault="008039D3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 xml:space="preserve">PG Diploma in System Software </w:t>
      </w:r>
      <w:r w:rsidR="003116BD" w:rsidRPr="0073562E">
        <w:rPr>
          <w:rFonts w:ascii="Arial" w:hAnsi="Arial" w:cs="Arial"/>
          <w:sz w:val="20"/>
          <w:szCs w:val="20"/>
          <w:lang w:val="en-IN"/>
        </w:rPr>
        <w:t>Development,</w:t>
      </w:r>
      <w:r w:rsidRPr="0073562E">
        <w:rPr>
          <w:rFonts w:ascii="Arial" w:hAnsi="Arial" w:cs="Arial"/>
          <w:sz w:val="20"/>
          <w:szCs w:val="20"/>
          <w:lang w:val="en-IN"/>
        </w:rPr>
        <w:t xml:space="preserve"> CDAC-ACTS, Bangalore, 74%, August 2011</w:t>
      </w:r>
    </w:p>
    <w:p w:rsidR="008039D3" w:rsidRPr="0073562E" w:rsidRDefault="008039D3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>B.E. in Electronics and Communications, Anna University, Chennai, 82%, May 2008</w:t>
      </w:r>
    </w:p>
    <w:p w:rsidR="008039D3" w:rsidRPr="0073562E" w:rsidRDefault="003116BD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>I.Sc., Science</w:t>
      </w:r>
      <w:r w:rsidR="008039D3" w:rsidRPr="0073562E">
        <w:rPr>
          <w:rFonts w:ascii="Arial" w:hAnsi="Arial" w:cs="Arial"/>
          <w:sz w:val="20"/>
          <w:szCs w:val="20"/>
          <w:lang w:val="en-IN"/>
        </w:rPr>
        <w:t xml:space="preserve"> College, B.I.E.C, Patna, 70%, May 2002</w:t>
      </w:r>
    </w:p>
    <w:p w:rsidR="008039D3" w:rsidRPr="0073562E" w:rsidRDefault="008039D3" w:rsidP="0073562E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73562E">
        <w:rPr>
          <w:rFonts w:ascii="Arial" w:hAnsi="Arial" w:cs="Arial"/>
          <w:sz w:val="20"/>
          <w:szCs w:val="20"/>
          <w:lang w:val="en-IN"/>
        </w:rPr>
        <w:t>Matriculation, Patna Central School, C.B.S.E, 92 %, June 2000</w:t>
      </w:r>
    </w:p>
    <w:p w:rsidR="008039D3" w:rsidRDefault="008039D3" w:rsidP="000A6D42">
      <w:pPr>
        <w:jc w:val="both"/>
        <w:rPr>
          <w:rFonts w:ascii="Arial" w:hAnsi="Arial" w:cs="Arial"/>
          <w:color w:val="333333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15434F" w:rsidTr="00EB1F41">
        <w:tc>
          <w:tcPr>
            <w:tcW w:w="5000" w:type="pct"/>
            <w:shd w:val="clear" w:color="auto" w:fill="CCCCCC"/>
          </w:tcPr>
          <w:p w:rsidR="0015434F" w:rsidRDefault="00C839C9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Other Technical Experience</w:t>
            </w:r>
            <w:r w:rsidR="00F53FBA">
              <w:rPr>
                <w:rFonts w:ascii="Arial" w:hAnsi="Arial" w:cs="Arial"/>
                <w:b/>
                <w:sz w:val="20"/>
                <w:szCs w:val="20"/>
                <w:lang w:val="en-IN"/>
              </w:rPr>
              <w:t>:</w:t>
            </w:r>
          </w:p>
        </w:tc>
      </w:tr>
    </w:tbl>
    <w:p w:rsidR="00AD46E3" w:rsidRPr="00C839C9" w:rsidRDefault="00C839C9" w:rsidP="00C839C9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Developed a b</w:t>
      </w:r>
      <w:r w:rsidRPr="00C839C9">
        <w:rPr>
          <w:rFonts w:ascii="Arial" w:hAnsi="Arial" w:cs="Arial"/>
          <w:sz w:val="20"/>
          <w:szCs w:val="20"/>
          <w:lang w:val="en-IN"/>
        </w:rPr>
        <w:t>asic loopback network driver</w:t>
      </w:r>
      <w:r w:rsidR="002873C1">
        <w:rPr>
          <w:rFonts w:ascii="Arial" w:hAnsi="Arial" w:cs="Arial"/>
          <w:sz w:val="20"/>
          <w:szCs w:val="20"/>
          <w:lang w:val="en-IN"/>
        </w:rPr>
        <w:t xml:space="preserve"> on Linux </w:t>
      </w:r>
      <w:r>
        <w:rPr>
          <w:rFonts w:ascii="Arial" w:hAnsi="Arial" w:cs="Arial"/>
          <w:sz w:val="20"/>
          <w:szCs w:val="20"/>
          <w:lang w:val="en-IN"/>
        </w:rPr>
        <w:t>as academic project at CDAC-ACTS</w:t>
      </w:r>
      <w:r w:rsidR="007C475A">
        <w:rPr>
          <w:rFonts w:ascii="Arial" w:hAnsi="Arial" w:cs="Arial"/>
          <w:sz w:val="20"/>
          <w:szCs w:val="20"/>
          <w:lang w:val="en-IN"/>
        </w:rPr>
        <w:t>.</w:t>
      </w:r>
    </w:p>
    <w:p w:rsidR="00C077ED" w:rsidRPr="00C077ED" w:rsidRDefault="00C839C9" w:rsidP="00965AE5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  <w:lang w:val="en-IN"/>
        </w:rPr>
      </w:pPr>
      <w:r w:rsidRPr="00C077ED">
        <w:rPr>
          <w:rFonts w:ascii="Arial" w:hAnsi="Arial" w:cs="Arial"/>
          <w:sz w:val="20"/>
          <w:szCs w:val="20"/>
        </w:rPr>
        <w:t>Developed a</w:t>
      </w:r>
      <w:r w:rsidR="00C077ED">
        <w:rPr>
          <w:rFonts w:ascii="Arial" w:hAnsi="Arial" w:cs="Arial"/>
          <w:sz w:val="20"/>
          <w:szCs w:val="20"/>
        </w:rPr>
        <w:t xml:space="preserve"> </w:t>
      </w:r>
      <w:r w:rsidRPr="00C077ED">
        <w:rPr>
          <w:rFonts w:ascii="Arial" w:hAnsi="Arial" w:cs="Arial"/>
          <w:sz w:val="20"/>
          <w:szCs w:val="20"/>
        </w:rPr>
        <w:t>Microcontroller system to detect the alcohol consumption by driver and control the vehicle ignition</w:t>
      </w:r>
      <w:r w:rsidR="006C6C20">
        <w:rPr>
          <w:rFonts w:ascii="Arial" w:hAnsi="Arial" w:cs="Arial"/>
          <w:sz w:val="20"/>
          <w:szCs w:val="20"/>
        </w:rPr>
        <w:t xml:space="preserve"> and a</w:t>
      </w:r>
      <w:r w:rsidR="006C6C20" w:rsidRPr="006C6C20">
        <w:rPr>
          <w:rFonts w:ascii="Arial" w:hAnsi="Arial" w:cs="Arial"/>
          <w:sz w:val="20"/>
          <w:szCs w:val="20"/>
        </w:rPr>
        <w:t xml:space="preserve"> </w:t>
      </w:r>
      <w:r w:rsidR="006C6C20" w:rsidRPr="00C077ED">
        <w:rPr>
          <w:rFonts w:ascii="Arial" w:hAnsi="Arial" w:cs="Arial"/>
          <w:sz w:val="20"/>
          <w:szCs w:val="20"/>
        </w:rPr>
        <w:t>Library Management System in C language with CLI during Bachelor of Engineering.</w:t>
      </w:r>
      <w:r w:rsidRPr="00C077ED">
        <w:rPr>
          <w:rFonts w:ascii="Arial" w:hAnsi="Arial" w:cs="Arial"/>
          <w:sz w:val="20"/>
          <w:szCs w:val="20"/>
        </w:rPr>
        <w:t xml:space="preserve"> </w:t>
      </w:r>
    </w:p>
    <w:p w:rsidR="00A32657" w:rsidRDefault="00A32657" w:rsidP="006C6C20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A32657" w:rsidTr="005011BB">
        <w:tc>
          <w:tcPr>
            <w:tcW w:w="5000" w:type="pct"/>
            <w:shd w:val="clear" w:color="auto" w:fill="CCCCCC"/>
          </w:tcPr>
          <w:p w:rsidR="00A32657" w:rsidRDefault="00A32657" w:rsidP="005011BB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Awards and Achievements</w:t>
            </w:r>
          </w:p>
        </w:tc>
      </w:tr>
    </w:tbl>
    <w:p w:rsidR="00A32657" w:rsidRDefault="00A32657" w:rsidP="00A32657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</w:rPr>
      </w:pPr>
      <w:r w:rsidRPr="00A32657">
        <w:rPr>
          <w:rFonts w:ascii="Arial" w:hAnsi="Arial" w:cs="Arial"/>
          <w:sz w:val="20"/>
          <w:szCs w:val="20"/>
        </w:rPr>
        <w:t xml:space="preserve">Team Excellence Award </w:t>
      </w:r>
      <w:r>
        <w:rPr>
          <w:rFonts w:ascii="Arial" w:hAnsi="Arial" w:cs="Arial"/>
          <w:sz w:val="20"/>
          <w:szCs w:val="20"/>
        </w:rPr>
        <w:t>for</w:t>
      </w:r>
      <w:r w:rsidR="00DA4E05">
        <w:rPr>
          <w:rFonts w:ascii="Arial" w:hAnsi="Arial" w:cs="Arial"/>
          <w:sz w:val="20"/>
          <w:szCs w:val="20"/>
        </w:rPr>
        <w:t xml:space="preserve"> stable and high quality</w:t>
      </w:r>
      <w:r>
        <w:rPr>
          <w:rFonts w:ascii="Arial" w:hAnsi="Arial" w:cs="Arial"/>
          <w:sz w:val="20"/>
          <w:szCs w:val="20"/>
        </w:rPr>
        <w:t xml:space="preserve"> release of StarOS at Cisco.</w:t>
      </w:r>
    </w:p>
    <w:p w:rsidR="00705ABB" w:rsidRDefault="00A32657" w:rsidP="00705ABB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 Award for developing </w:t>
      </w:r>
      <w:r w:rsidR="001E1D26">
        <w:rPr>
          <w:rFonts w:ascii="Arial" w:hAnsi="Arial" w:cs="Arial"/>
          <w:sz w:val="20"/>
          <w:szCs w:val="20"/>
        </w:rPr>
        <w:t>ZigB</w:t>
      </w:r>
      <w:r>
        <w:rPr>
          <w:rFonts w:ascii="Arial" w:hAnsi="Arial" w:cs="Arial"/>
          <w:sz w:val="20"/>
          <w:szCs w:val="20"/>
        </w:rPr>
        <w:t>ee Datalogger</w:t>
      </w:r>
      <w:r w:rsidR="00705ABB">
        <w:rPr>
          <w:rFonts w:ascii="Arial" w:hAnsi="Arial" w:cs="Arial"/>
          <w:sz w:val="20"/>
          <w:szCs w:val="20"/>
        </w:rPr>
        <w:t xml:space="preserve"> and</w:t>
      </w:r>
      <w:r w:rsidR="00705ABB" w:rsidRPr="00705ABB">
        <w:rPr>
          <w:rFonts w:ascii="Arial" w:hAnsi="Arial" w:cs="Arial"/>
          <w:sz w:val="20"/>
          <w:szCs w:val="20"/>
        </w:rPr>
        <w:t xml:space="preserve"> </w:t>
      </w:r>
      <w:r w:rsidR="00705ABB">
        <w:rPr>
          <w:rFonts w:ascii="Arial" w:hAnsi="Arial" w:cs="Arial"/>
          <w:sz w:val="20"/>
          <w:szCs w:val="20"/>
        </w:rPr>
        <w:t>President Award for innovation at Ingersoll Rand</w:t>
      </w:r>
      <w:r>
        <w:rPr>
          <w:rFonts w:ascii="Arial" w:hAnsi="Arial" w:cs="Arial"/>
          <w:sz w:val="20"/>
          <w:szCs w:val="20"/>
        </w:rPr>
        <w:t>.</w:t>
      </w:r>
    </w:p>
    <w:p w:rsidR="00A32657" w:rsidRPr="00705ABB" w:rsidRDefault="00A32657" w:rsidP="00705ABB">
      <w:pPr>
        <w:numPr>
          <w:ilvl w:val="0"/>
          <w:numId w:val="13"/>
        </w:numPr>
        <w:snapToGrid w:val="0"/>
        <w:jc w:val="both"/>
        <w:rPr>
          <w:rFonts w:ascii="Arial" w:hAnsi="Arial" w:cs="Arial"/>
          <w:sz w:val="20"/>
          <w:szCs w:val="20"/>
        </w:rPr>
      </w:pPr>
      <w:r w:rsidRPr="00705ABB">
        <w:rPr>
          <w:rFonts w:ascii="Arial" w:hAnsi="Arial" w:cs="Arial"/>
          <w:sz w:val="20"/>
          <w:szCs w:val="20"/>
        </w:rPr>
        <w:t xml:space="preserve">Merit-listed by CBSE for </w:t>
      </w:r>
      <w:r w:rsidR="00713CC5" w:rsidRPr="00705ABB">
        <w:rPr>
          <w:rFonts w:ascii="Arial" w:hAnsi="Arial" w:cs="Arial"/>
          <w:sz w:val="20"/>
          <w:szCs w:val="20"/>
        </w:rPr>
        <w:t>AISSE</w:t>
      </w:r>
      <w:r w:rsidR="00262E3D" w:rsidRPr="00705ABB">
        <w:rPr>
          <w:rFonts w:ascii="Arial" w:hAnsi="Arial" w:cs="Arial"/>
          <w:sz w:val="20"/>
          <w:szCs w:val="20"/>
        </w:rPr>
        <w:t xml:space="preserve"> </w:t>
      </w:r>
      <w:r w:rsidR="00713CC5" w:rsidRPr="00705ABB">
        <w:rPr>
          <w:rFonts w:ascii="Arial" w:hAnsi="Arial" w:cs="Arial"/>
          <w:sz w:val="20"/>
          <w:szCs w:val="20"/>
        </w:rPr>
        <w:t>(All India Secondary School Examination)</w:t>
      </w:r>
      <w:r w:rsidRPr="00705ABB">
        <w:rPr>
          <w:rFonts w:ascii="Arial" w:hAnsi="Arial" w:cs="Arial"/>
          <w:sz w:val="20"/>
          <w:szCs w:val="20"/>
        </w:rPr>
        <w:t xml:space="preserve">-2000. </w:t>
      </w:r>
    </w:p>
    <w:p w:rsidR="00A50724" w:rsidRDefault="00A50724" w:rsidP="00A32657">
      <w:pPr>
        <w:snapToGrid w:val="0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898"/>
      </w:tblGrid>
      <w:tr w:rsidR="0015434F" w:rsidTr="00EB1F41">
        <w:tc>
          <w:tcPr>
            <w:tcW w:w="5000" w:type="pct"/>
            <w:shd w:val="clear" w:color="auto" w:fill="CCCCCC"/>
          </w:tcPr>
          <w:p w:rsidR="0015434F" w:rsidRDefault="00043F6E" w:rsidP="000A6D42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Personal</w:t>
            </w:r>
            <w:r w:rsidR="0015434F">
              <w:rPr>
                <w:rFonts w:ascii="Arial" w:hAnsi="Arial" w:cs="Arial"/>
                <w:b/>
                <w:sz w:val="20"/>
                <w:szCs w:val="20"/>
                <w:lang w:val="en-IN"/>
              </w:rPr>
              <w:t xml:space="preserve"> Information</w:t>
            </w:r>
          </w:p>
        </w:tc>
      </w:tr>
    </w:tbl>
    <w:p w:rsidR="0015434F" w:rsidRDefault="0015434F" w:rsidP="000A6D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961CA">
        <w:rPr>
          <w:rFonts w:ascii="Arial" w:hAnsi="Arial" w:cs="Arial"/>
          <w:sz w:val="20"/>
          <w:szCs w:val="20"/>
        </w:rPr>
        <w:t xml:space="preserve">  </w:t>
      </w:r>
      <w:r w:rsidR="0099266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Date </w:t>
      </w:r>
      <w:r w:rsidR="0057290F">
        <w:rPr>
          <w:rFonts w:ascii="Arial" w:hAnsi="Arial" w:cs="Arial"/>
          <w:sz w:val="20"/>
          <w:szCs w:val="20"/>
        </w:rPr>
        <w:t>of Birth</w:t>
      </w:r>
      <w:r w:rsidR="0057290F">
        <w:rPr>
          <w:rFonts w:ascii="Arial" w:hAnsi="Arial" w:cs="Arial"/>
          <w:sz w:val="20"/>
          <w:szCs w:val="20"/>
        </w:rPr>
        <w:tab/>
      </w:r>
      <w:r w:rsidR="0057290F">
        <w:rPr>
          <w:rFonts w:ascii="Arial" w:hAnsi="Arial" w:cs="Arial"/>
          <w:sz w:val="20"/>
          <w:szCs w:val="20"/>
        </w:rPr>
        <w:tab/>
      </w:r>
      <w:r w:rsidR="0057290F">
        <w:rPr>
          <w:rFonts w:ascii="Arial" w:hAnsi="Arial" w:cs="Arial"/>
          <w:sz w:val="20"/>
          <w:szCs w:val="20"/>
        </w:rPr>
        <w:tab/>
      </w:r>
      <w:r w:rsidR="001C46E0">
        <w:rPr>
          <w:rFonts w:ascii="Arial" w:hAnsi="Arial" w:cs="Arial"/>
          <w:sz w:val="20"/>
          <w:szCs w:val="20"/>
        </w:rPr>
        <w:tab/>
      </w:r>
      <w:r w:rsidR="006961CA">
        <w:rPr>
          <w:rFonts w:ascii="Arial" w:hAnsi="Arial" w:cs="Arial"/>
          <w:sz w:val="20"/>
          <w:szCs w:val="20"/>
        </w:rPr>
        <w:tab/>
      </w:r>
      <w:r w:rsidR="0057290F">
        <w:rPr>
          <w:rFonts w:ascii="Arial" w:hAnsi="Arial" w:cs="Arial"/>
          <w:sz w:val="20"/>
          <w:szCs w:val="20"/>
        </w:rPr>
        <w:t>:</w:t>
      </w:r>
      <w:r w:rsidR="00FA5479">
        <w:rPr>
          <w:rFonts w:ascii="Arial" w:hAnsi="Arial" w:cs="Arial"/>
          <w:sz w:val="20"/>
          <w:szCs w:val="20"/>
        </w:rPr>
        <w:t xml:space="preserve"> </w:t>
      </w:r>
      <w:r w:rsidR="0057290F">
        <w:rPr>
          <w:rFonts w:ascii="Arial" w:hAnsi="Arial" w:cs="Arial"/>
          <w:sz w:val="20"/>
          <w:szCs w:val="20"/>
        </w:rPr>
        <w:t>31th December 1985</w:t>
      </w:r>
    </w:p>
    <w:p w:rsidR="0015434F" w:rsidRPr="00645D0E" w:rsidRDefault="0057290F" w:rsidP="00645D0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961CA">
        <w:rPr>
          <w:rFonts w:ascii="Arial" w:hAnsi="Arial" w:cs="Arial"/>
          <w:sz w:val="20"/>
          <w:szCs w:val="20"/>
        </w:rPr>
        <w:t xml:space="preserve">  </w:t>
      </w:r>
      <w:r w:rsidR="00992663">
        <w:rPr>
          <w:rFonts w:ascii="Arial" w:hAnsi="Arial" w:cs="Arial"/>
          <w:sz w:val="20"/>
          <w:szCs w:val="20"/>
        </w:rPr>
        <w:t xml:space="preserve">   </w:t>
      </w:r>
      <w:r w:rsidR="0015434F">
        <w:rPr>
          <w:rFonts w:ascii="Arial" w:hAnsi="Arial" w:cs="Arial"/>
          <w:sz w:val="20"/>
          <w:szCs w:val="20"/>
        </w:rPr>
        <w:t>Nationality</w:t>
      </w:r>
      <w:r w:rsidR="00B86130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/</w:t>
      </w:r>
      <w:r w:rsidR="00B24918" w:rsidRPr="00B24918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Passport Number</w:t>
      </w:r>
      <w:r w:rsidR="0015434F">
        <w:rPr>
          <w:rFonts w:ascii="Arial" w:hAnsi="Arial" w:cs="Arial"/>
          <w:sz w:val="20"/>
          <w:szCs w:val="20"/>
        </w:rPr>
        <w:tab/>
      </w:r>
      <w:r w:rsidR="0015434F">
        <w:rPr>
          <w:rFonts w:ascii="Arial" w:hAnsi="Arial" w:cs="Arial"/>
          <w:sz w:val="20"/>
          <w:szCs w:val="20"/>
        </w:rPr>
        <w:tab/>
      </w:r>
      <w:r w:rsidR="006961CA">
        <w:rPr>
          <w:rFonts w:ascii="Arial" w:hAnsi="Arial" w:cs="Arial"/>
          <w:sz w:val="20"/>
          <w:szCs w:val="20"/>
        </w:rPr>
        <w:tab/>
      </w:r>
      <w:r w:rsidR="0015434F">
        <w:rPr>
          <w:rFonts w:ascii="Arial" w:hAnsi="Arial" w:cs="Arial"/>
          <w:sz w:val="20"/>
          <w:szCs w:val="20"/>
        </w:rPr>
        <w:t>:</w:t>
      </w:r>
      <w:r w:rsidR="00FA5479">
        <w:rPr>
          <w:rFonts w:ascii="Arial" w:hAnsi="Arial" w:cs="Arial"/>
          <w:sz w:val="20"/>
          <w:szCs w:val="20"/>
        </w:rPr>
        <w:t xml:space="preserve"> </w:t>
      </w:r>
      <w:r w:rsidR="0015434F">
        <w:rPr>
          <w:rFonts w:ascii="Arial" w:hAnsi="Arial" w:cs="Arial"/>
          <w:sz w:val="20"/>
          <w:szCs w:val="20"/>
        </w:rPr>
        <w:t>Indian</w:t>
      </w:r>
      <w:r w:rsidR="00B86130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/</w:t>
      </w:r>
      <w:r w:rsidR="00B24918" w:rsidRPr="00B24918">
        <w:rPr>
          <w:rFonts w:ascii="Arial" w:hAnsi="Arial" w:cs="Arial"/>
          <w:sz w:val="20"/>
          <w:szCs w:val="20"/>
        </w:rPr>
        <w:t xml:space="preserve"> </w:t>
      </w:r>
      <w:r w:rsidR="00B24918">
        <w:rPr>
          <w:rFonts w:ascii="Arial" w:hAnsi="Arial" w:cs="Arial"/>
          <w:sz w:val="20"/>
          <w:szCs w:val="20"/>
        </w:rPr>
        <w:t>H0884799</w:t>
      </w:r>
    </w:p>
    <w:sectPr w:rsidR="0015434F" w:rsidRPr="00645D0E" w:rsidSect="00705ABB">
      <w:pgSz w:w="11906" w:h="16838"/>
      <w:pgMar w:top="504" w:right="504" w:bottom="504" w:left="504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AD" w:rsidRDefault="00C26EAD" w:rsidP="00EB1F41">
      <w:r>
        <w:separator/>
      </w:r>
    </w:p>
  </w:endnote>
  <w:endnote w:type="continuationSeparator" w:id="0">
    <w:p w:rsidR="00C26EAD" w:rsidRDefault="00C26EAD" w:rsidP="00EB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charset w:val="80"/>
    <w:family w:val="auto"/>
    <w:pitch w:val="variable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AD" w:rsidRDefault="00C26EAD" w:rsidP="00EB1F41">
      <w:r>
        <w:separator/>
      </w:r>
    </w:p>
  </w:footnote>
  <w:footnote w:type="continuationSeparator" w:id="0">
    <w:p w:rsidR="00C26EAD" w:rsidRDefault="00C26EAD" w:rsidP="00EB1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lef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lef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lef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Symbol"/>
      </w:rPr>
    </w:lvl>
  </w:abstractNum>
  <w:abstractNum w:abstractNumId="7" w15:restartNumberingAfterBreak="0">
    <w:nsid w:val="13DF7E21"/>
    <w:multiLevelType w:val="hybridMultilevel"/>
    <w:tmpl w:val="1A70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6E57"/>
    <w:multiLevelType w:val="hybridMultilevel"/>
    <w:tmpl w:val="8B8AD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BF3659"/>
    <w:multiLevelType w:val="hybridMultilevel"/>
    <w:tmpl w:val="6EF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E7B62"/>
    <w:multiLevelType w:val="hybridMultilevel"/>
    <w:tmpl w:val="4A6A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E7AC3"/>
    <w:multiLevelType w:val="hybridMultilevel"/>
    <w:tmpl w:val="B62C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2122"/>
    <w:multiLevelType w:val="hybridMultilevel"/>
    <w:tmpl w:val="91E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F49F4"/>
    <w:multiLevelType w:val="hybridMultilevel"/>
    <w:tmpl w:val="C70EF6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865112A"/>
    <w:multiLevelType w:val="multilevel"/>
    <w:tmpl w:val="552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9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activeWritingStyle w:appName="MSWord" w:lang="en-IN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8193" fillcolor="white" stroke="f">
      <v:fill color="white" opacity="0" color2="black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7C"/>
    <w:rsid w:val="000065E1"/>
    <w:rsid w:val="00012251"/>
    <w:rsid w:val="00014DB3"/>
    <w:rsid w:val="00020ECE"/>
    <w:rsid w:val="00021610"/>
    <w:rsid w:val="00024815"/>
    <w:rsid w:val="000261B0"/>
    <w:rsid w:val="000344B4"/>
    <w:rsid w:val="00040BA2"/>
    <w:rsid w:val="00042D77"/>
    <w:rsid w:val="00043F6E"/>
    <w:rsid w:val="00047B86"/>
    <w:rsid w:val="000556F6"/>
    <w:rsid w:val="00057CB5"/>
    <w:rsid w:val="000623F7"/>
    <w:rsid w:val="000740A1"/>
    <w:rsid w:val="00094551"/>
    <w:rsid w:val="000A6D42"/>
    <w:rsid w:val="000A71E7"/>
    <w:rsid w:val="000B23B1"/>
    <w:rsid w:val="000C7691"/>
    <w:rsid w:val="000D12EF"/>
    <w:rsid w:val="000D1838"/>
    <w:rsid w:val="000D5DFE"/>
    <w:rsid w:val="000E06DC"/>
    <w:rsid w:val="000E0C41"/>
    <w:rsid w:val="000E0EBA"/>
    <w:rsid w:val="000E5EB3"/>
    <w:rsid w:val="000F2B9D"/>
    <w:rsid w:val="000F38DB"/>
    <w:rsid w:val="001109DB"/>
    <w:rsid w:val="00114AE0"/>
    <w:rsid w:val="00125F87"/>
    <w:rsid w:val="0015434F"/>
    <w:rsid w:val="0016594A"/>
    <w:rsid w:val="00176AB6"/>
    <w:rsid w:val="0018441D"/>
    <w:rsid w:val="00190C6F"/>
    <w:rsid w:val="001A08DB"/>
    <w:rsid w:val="001A3CFF"/>
    <w:rsid w:val="001A3D19"/>
    <w:rsid w:val="001A67BC"/>
    <w:rsid w:val="001B2639"/>
    <w:rsid w:val="001B4FDD"/>
    <w:rsid w:val="001B57CE"/>
    <w:rsid w:val="001C3127"/>
    <w:rsid w:val="001C46E0"/>
    <w:rsid w:val="001D3B70"/>
    <w:rsid w:val="001E1D26"/>
    <w:rsid w:val="001E5CDC"/>
    <w:rsid w:val="001F429F"/>
    <w:rsid w:val="001F7839"/>
    <w:rsid w:val="00203443"/>
    <w:rsid w:val="00203B81"/>
    <w:rsid w:val="00205579"/>
    <w:rsid w:val="00222803"/>
    <w:rsid w:val="002237CA"/>
    <w:rsid w:val="002266CC"/>
    <w:rsid w:val="00233F4F"/>
    <w:rsid w:val="0024332F"/>
    <w:rsid w:val="002475D4"/>
    <w:rsid w:val="00247CCB"/>
    <w:rsid w:val="00252738"/>
    <w:rsid w:val="00254893"/>
    <w:rsid w:val="00254B67"/>
    <w:rsid w:val="00256074"/>
    <w:rsid w:val="002561DB"/>
    <w:rsid w:val="00262E3D"/>
    <w:rsid w:val="0026633C"/>
    <w:rsid w:val="00276E37"/>
    <w:rsid w:val="002824AB"/>
    <w:rsid w:val="00282CC2"/>
    <w:rsid w:val="002832EC"/>
    <w:rsid w:val="00286A1F"/>
    <w:rsid w:val="002873C1"/>
    <w:rsid w:val="00292582"/>
    <w:rsid w:val="002A0044"/>
    <w:rsid w:val="002A7AF6"/>
    <w:rsid w:val="002B31D4"/>
    <w:rsid w:val="002B631C"/>
    <w:rsid w:val="002B6783"/>
    <w:rsid w:val="002C2CEC"/>
    <w:rsid w:val="002C4B5B"/>
    <w:rsid w:val="002C4BAE"/>
    <w:rsid w:val="002D4E1F"/>
    <w:rsid w:val="002E2444"/>
    <w:rsid w:val="002E46AC"/>
    <w:rsid w:val="002E6FFA"/>
    <w:rsid w:val="002E7E90"/>
    <w:rsid w:val="002E7F7E"/>
    <w:rsid w:val="002F1688"/>
    <w:rsid w:val="002F61C0"/>
    <w:rsid w:val="00310FCA"/>
    <w:rsid w:val="003116BD"/>
    <w:rsid w:val="00315CB8"/>
    <w:rsid w:val="0032619B"/>
    <w:rsid w:val="0033263D"/>
    <w:rsid w:val="0034215E"/>
    <w:rsid w:val="00346E69"/>
    <w:rsid w:val="003840BB"/>
    <w:rsid w:val="003907D6"/>
    <w:rsid w:val="00394766"/>
    <w:rsid w:val="00396392"/>
    <w:rsid w:val="003A5C17"/>
    <w:rsid w:val="003A7816"/>
    <w:rsid w:val="003B2DC5"/>
    <w:rsid w:val="003C188D"/>
    <w:rsid w:val="003D77C0"/>
    <w:rsid w:val="003E3693"/>
    <w:rsid w:val="003E57A8"/>
    <w:rsid w:val="003E5B69"/>
    <w:rsid w:val="003E6D29"/>
    <w:rsid w:val="003F0D83"/>
    <w:rsid w:val="003F3ADD"/>
    <w:rsid w:val="003F4531"/>
    <w:rsid w:val="003F5D2D"/>
    <w:rsid w:val="003F6474"/>
    <w:rsid w:val="00407DBA"/>
    <w:rsid w:val="00430459"/>
    <w:rsid w:val="004309D7"/>
    <w:rsid w:val="00433F55"/>
    <w:rsid w:val="004363B4"/>
    <w:rsid w:val="004375EE"/>
    <w:rsid w:val="00445079"/>
    <w:rsid w:val="00451ED3"/>
    <w:rsid w:val="00453FE9"/>
    <w:rsid w:val="00464B13"/>
    <w:rsid w:val="00472E54"/>
    <w:rsid w:val="0047665B"/>
    <w:rsid w:val="004B7195"/>
    <w:rsid w:val="004C1541"/>
    <w:rsid w:val="004D0949"/>
    <w:rsid w:val="004E03D1"/>
    <w:rsid w:val="004E606F"/>
    <w:rsid w:val="004F45B5"/>
    <w:rsid w:val="005011BB"/>
    <w:rsid w:val="00513FB2"/>
    <w:rsid w:val="00527DD6"/>
    <w:rsid w:val="00533DD4"/>
    <w:rsid w:val="00550A84"/>
    <w:rsid w:val="00557402"/>
    <w:rsid w:val="00557482"/>
    <w:rsid w:val="00572267"/>
    <w:rsid w:val="0057290F"/>
    <w:rsid w:val="00572D1A"/>
    <w:rsid w:val="005846A5"/>
    <w:rsid w:val="0058786B"/>
    <w:rsid w:val="005918E4"/>
    <w:rsid w:val="005B26D6"/>
    <w:rsid w:val="005B37ED"/>
    <w:rsid w:val="005B74FF"/>
    <w:rsid w:val="005C09D7"/>
    <w:rsid w:val="005C3CFD"/>
    <w:rsid w:val="005C5B32"/>
    <w:rsid w:val="005C7051"/>
    <w:rsid w:val="005D7F1E"/>
    <w:rsid w:val="005E550B"/>
    <w:rsid w:val="005F0782"/>
    <w:rsid w:val="00603B10"/>
    <w:rsid w:val="00626F6D"/>
    <w:rsid w:val="006327FB"/>
    <w:rsid w:val="00632981"/>
    <w:rsid w:val="00635AD7"/>
    <w:rsid w:val="0063658E"/>
    <w:rsid w:val="00644DE8"/>
    <w:rsid w:val="00645D0E"/>
    <w:rsid w:val="00651B94"/>
    <w:rsid w:val="0066440B"/>
    <w:rsid w:val="006727B6"/>
    <w:rsid w:val="006768C3"/>
    <w:rsid w:val="00683E04"/>
    <w:rsid w:val="006961CA"/>
    <w:rsid w:val="006A127F"/>
    <w:rsid w:val="006A1D73"/>
    <w:rsid w:val="006C6C20"/>
    <w:rsid w:val="006C7527"/>
    <w:rsid w:val="006D1B83"/>
    <w:rsid w:val="006D23EA"/>
    <w:rsid w:val="006D7029"/>
    <w:rsid w:val="006E0FE6"/>
    <w:rsid w:val="006E65DB"/>
    <w:rsid w:val="006E6A32"/>
    <w:rsid w:val="006F4307"/>
    <w:rsid w:val="007012FA"/>
    <w:rsid w:val="00705ABB"/>
    <w:rsid w:val="00710861"/>
    <w:rsid w:val="00713CC5"/>
    <w:rsid w:val="007166EE"/>
    <w:rsid w:val="00716DDF"/>
    <w:rsid w:val="00721056"/>
    <w:rsid w:val="00730A4C"/>
    <w:rsid w:val="007344B2"/>
    <w:rsid w:val="0073562E"/>
    <w:rsid w:val="00744B0F"/>
    <w:rsid w:val="00751D56"/>
    <w:rsid w:val="00753E56"/>
    <w:rsid w:val="00761003"/>
    <w:rsid w:val="00772B3D"/>
    <w:rsid w:val="0077467E"/>
    <w:rsid w:val="00774B2D"/>
    <w:rsid w:val="007935FA"/>
    <w:rsid w:val="007A1080"/>
    <w:rsid w:val="007B4285"/>
    <w:rsid w:val="007B7D29"/>
    <w:rsid w:val="007C2293"/>
    <w:rsid w:val="007C475A"/>
    <w:rsid w:val="007E02F9"/>
    <w:rsid w:val="007E1B1C"/>
    <w:rsid w:val="007F0835"/>
    <w:rsid w:val="007F5C8F"/>
    <w:rsid w:val="007F6DC3"/>
    <w:rsid w:val="008039D3"/>
    <w:rsid w:val="00804619"/>
    <w:rsid w:val="00805DED"/>
    <w:rsid w:val="00820CF0"/>
    <w:rsid w:val="00820E39"/>
    <w:rsid w:val="008241AE"/>
    <w:rsid w:val="00826425"/>
    <w:rsid w:val="00835315"/>
    <w:rsid w:val="00835DC8"/>
    <w:rsid w:val="00840F4F"/>
    <w:rsid w:val="00847057"/>
    <w:rsid w:val="0084782F"/>
    <w:rsid w:val="0085177C"/>
    <w:rsid w:val="008702A9"/>
    <w:rsid w:val="008716EC"/>
    <w:rsid w:val="00872E62"/>
    <w:rsid w:val="008764B0"/>
    <w:rsid w:val="00881A6D"/>
    <w:rsid w:val="00892866"/>
    <w:rsid w:val="008A01AA"/>
    <w:rsid w:val="008B4831"/>
    <w:rsid w:val="008C0271"/>
    <w:rsid w:val="008C3853"/>
    <w:rsid w:val="008D12F5"/>
    <w:rsid w:val="008D3619"/>
    <w:rsid w:val="008D4928"/>
    <w:rsid w:val="008E50C1"/>
    <w:rsid w:val="008E7D7D"/>
    <w:rsid w:val="008F3846"/>
    <w:rsid w:val="00903EDF"/>
    <w:rsid w:val="009235E5"/>
    <w:rsid w:val="0092480F"/>
    <w:rsid w:val="00971131"/>
    <w:rsid w:val="00973A16"/>
    <w:rsid w:val="009824B7"/>
    <w:rsid w:val="00992663"/>
    <w:rsid w:val="009974E5"/>
    <w:rsid w:val="009B0F32"/>
    <w:rsid w:val="009B2DD1"/>
    <w:rsid w:val="009B497C"/>
    <w:rsid w:val="009C5C35"/>
    <w:rsid w:val="009D4834"/>
    <w:rsid w:val="009D75A8"/>
    <w:rsid w:val="009F05A7"/>
    <w:rsid w:val="009F512E"/>
    <w:rsid w:val="00A00343"/>
    <w:rsid w:val="00A0076F"/>
    <w:rsid w:val="00A055A5"/>
    <w:rsid w:val="00A17B91"/>
    <w:rsid w:val="00A23BAB"/>
    <w:rsid w:val="00A32657"/>
    <w:rsid w:val="00A34FBA"/>
    <w:rsid w:val="00A50724"/>
    <w:rsid w:val="00A7097B"/>
    <w:rsid w:val="00A7309B"/>
    <w:rsid w:val="00A77316"/>
    <w:rsid w:val="00A85E5F"/>
    <w:rsid w:val="00A91D84"/>
    <w:rsid w:val="00A92402"/>
    <w:rsid w:val="00AA2639"/>
    <w:rsid w:val="00AA677C"/>
    <w:rsid w:val="00AA757E"/>
    <w:rsid w:val="00AB379E"/>
    <w:rsid w:val="00AC2062"/>
    <w:rsid w:val="00AC357E"/>
    <w:rsid w:val="00AD46E3"/>
    <w:rsid w:val="00AD6A78"/>
    <w:rsid w:val="00AE1DE6"/>
    <w:rsid w:val="00AE3BA4"/>
    <w:rsid w:val="00AE4A5E"/>
    <w:rsid w:val="00AF1943"/>
    <w:rsid w:val="00AF66B3"/>
    <w:rsid w:val="00B00C94"/>
    <w:rsid w:val="00B011DE"/>
    <w:rsid w:val="00B030B9"/>
    <w:rsid w:val="00B032BE"/>
    <w:rsid w:val="00B24918"/>
    <w:rsid w:val="00B2673C"/>
    <w:rsid w:val="00B311EE"/>
    <w:rsid w:val="00B34461"/>
    <w:rsid w:val="00B42FC8"/>
    <w:rsid w:val="00B4463C"/>
    <w:rsid w:val="00B472A3"/>
    <w:rsid w:val="00B5191C"/>
    <w:rsid w:val="00B54F73"/>
    <w:rsid w:val="00B62052"/>
    <w:rsid w:val="00B669B3"/>
    <w:rsid w:val="00B8425B"/>
    <w:rsid w:val="00B84BE2"/>
    <w:rsid w:val="00B86130"/>
    <w:rsid w:val="00B870C9"/>
    <w:rsid w:val="00B94ED1"/>
    <w:rsid w:val="00BA107D"/>
    <w:rsid w:val="00BA130A"/>
    <w:rsid w:val="00BB36BE"/>
    <w:rsid w:val="00BC2D80"/>
    <w:rsid w:val="00BC38F3"/>
    <w:rsid w:val="00BD22C4"/>
    <w:rsid w:val="00BD3566"/>
    <w:rsid w:val="00BE7885"/>
    <w:rsid w:val="00BF1AD3"/>
    <w:rsid w:val="00C077ED"/>
    <w:rsid w:val="00C07957"/>
    <w:rsid w:val="00C12882"/>
    <w:rsid w:val="00C159CD"/>
    <w:rsid w:val="00C256F7"/>
    <w:rsid w:val="00C25B6A"/>
    <w:rsid w:val="00C26EAD"/>
    <w:rsid w:val="00C36538"/>
    <w:rsid w:val="00C37916"/>
    <w:rsid w:val="00C37BC6"/>
    <w:rsid w:val="00C504DB"/>
    <w:rsid w:val="00C51BBE"/>
    <w:rsid w:val="00C52DC1"/>
    <w:rsid w:val="00C5567B"/>
    <w:rsid w:val="00C70039"/>
    <w:rsid w:val="00C705BD"/>
    <w:rsid w:val="00C839C9"/>
    <w:rsid w:val="00C83BF4"/>
    <w:rsid w:val="00C878FD"/>
    <w:rsid w:val="00C903E1"/>
    <w:rsid w:val="00CA5FC9"/>
    <w:rsid w:val="00CB77FC"/>
    <w:rsid w:val="00CC137F"/>
    <w:rsid w:val="00CD52B2"/>
    <w:rsid w:val="00CE4863"/>
    <w:rsid w:val="00CE4DCC"/>
    <w:rsid w:val="00CE6B8C"/>
    <w:rsid w:val="00CE7315"/>
    <w:rsid w:val="00CF0AD7"/>
    <w:rsid w:val="00D004F8"/>
    <w:rsid w:val="00D10278"/>
    <w:rsid w:val="00D10DB5"/>
    <w:rsid w:val="00D21405"/>
    <w:rsid w:val="00D31FBB"/>
    <w:rsid w:val="00D32F24"/>
    <w:rsid w:val="00D360D3"/>
    <w:rsid w:val="00D430B8"/>
    <w:rsid w:val="00D46D61"/>
    <w:rsid w:val="00D56D27"/>
    <w:rsid w:val="00D573AE"/>
    <w:rsid w:val="00D61C1D"/>
    <w:rsid w:val="00D645E7"/>
    <w:rsid w:val="00D660F5"/>
    <w:rsid w:val="00D8027B"/>
    <w:rsid w:val="00D846EA"/>
    <w:rsid w:val="00D9005F"/>
    <w:rsid w:val="00D90D5C"/>
    <w:rsid w:val="00D937DD"/>
    <w:rsid w:val="00D969B1"/>
    <w:rsid w:val="00DA4E05"/>
    <w:rsid w:val="00DA5433"/>
    <w:rsid w:val="00DA5798"/>
    <w:rsid w:val="00DB1A05"/>
    <w:rsid w:val="00DB5810"/>
    <w:rsid w:val="00DB643B"/>
    <w:rsid w:val="00DC1783"/>
    <w:rsid w:val="00DD5F18"/>
    <w:rsid w:val="00DD6621"/>
    <w:rsid w:val="00DF211E"/>
    <w:rsid w:val="00DF556D"/>
    <w:rsid w:val="00E032BA"/>
    <w:rsid w:val="00E03D5B"/>
    <w:rsid w:val="00E04D87"/>
    <w:rsid w:val="00E05E75"/>
    <w:rsid w:val="00E10A7E"/>
    <w:rsid w:val="00E235B3"/>
    <w:rsid w:val="00E32E01"/>
    <w:rsid w:val="00E41669"/>
    <w:rsid w:val="00E41FD1"/>
    <w:rsid w:val="00E43E4B"/>
    <w:rsid w:val="00E444C4"/>
    <w:rsid w:val="00E550BF"/>
    <w:rsid w:val="00E57132"/>
    <w:rsid w:val="00E578F4"/>
    <w:rsid w:val="00E63278"/>
    <w:rsid w:val="00E90E8F"/>
    <w:rsid w:val="00E9302C"/>
    <w:rsid w:val="00E968EA"/>
    <w:rsid w:val="00EA6D30"/>
    <w:rsid w:val="00EB1733"/>
    <w:rsid w:val="00EB1F41"/>
    <w:rsid w:val="00EB6782"/>
    <w:rsid w:val="00ED0688"/>
    <w:rsid w:val="00EE3C00"/>
    <w:rsid w:val="00EF057D"/>
    <w:rsid w:val="00EF6919"/>
    <w:rsid w:val="00F01B25"/>
    <w:rsid w:val="00F052E4"/>
    <w:rsid w:val="00F108DB"/>
    <w:rsid w:val="00F1319E"/>
    <w:rsid w:val="00F15899"/>
    <w:rsid w:val="00F23672"/>
    <w:rsid w:val="00F274BE"/>
    <w:rsid w:val="00F351A9"/>
    <w:rsid w:val="00F3547E"/>
    <w:rsid w:val="00F41A3B"/>
    <w:rsid w:val="00F50782"/>
    <w:rsid w:val="00F53FBA"/>
    <w:rsid w:val="00F56626"/>
    <w:rsid w:val="00F71BB8"/>
    <w:rsid w:val="00F74E16"/>
    <w:rsid w:val="00F910DC"/>
    <w:rsid w:val="00F92C02"/>
    <w:rsid w:val="00F97607"/>
    <w:rsid w:val="00FA4645"/>
    <w:rsid w:val="00FA5479"/>
    <w:rsid w:val="00FD04DA"/>
    <w:rsid w:val="00FE587D"/>
    <w:rsid w:val="00FF2BD1"/>
    <w:rsid w:val="00FF2DA6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 stroke="f">
      <v:fill color="white" opacity="0" color2="black"/>
      <v:stroke on="f"/>
      <v:textbox inset="0,0,0,0"/>
    </o:shapedefaults>
    <o:shapelayout v:ext="edit">
      <o:idmap v:ext="edit" data="1"/>
    </o:shapelayout>
  </w:shapeDefaults>
  <w:doNotEmbedSmartTags/>
  <w:decimalSymbol w:val="."/>
  <w:listSeparator w:val=","/>
  <w14:docId w14:val="5C66021D"/>
  <w15:chartTrackingRefBased/>
  <w15:docId w15:val="{E00EBDBA-140A-47A8-A26C-9653A62F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Verdana" w:hAnsi="Verdana" w:cs="Verdana"/>
      <w:b/>
      <w:szCs w:val="28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  <w:b w:val="0"/>
      <w:i w:val="0"/>
      <w:sz w:val="18"/>
    </w:rPr>
  </w:style>
  <w:style w:type="character" w:customStyle="1" w:styleId="WW8Num1z1">
    <w:name w:val="WW8Num1z1"/>
    <w:rPr>
      <w:rFonts w:ascii="Courier New" w:hAnsi="Courier New" w:cs="Courier New"/>
      <w:b w:val="0"/>
      <w:i w:val="0"/>
      <w:sz w:val="18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Arial" w:eastAsia="Times New Roman" w:hAnsi="Arial" w:cs="Arial"/>
    </w:rPr>
  </w:style>
  <w:style w:type="character" w:customStyle="1" w:styleId="WW8Num16z5">
    <w:name w:val="WW8Num16z5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  <w:b w:val="0"/>
      <w:i w:val="0"/>
      <w:sz w:val="18"/>
    </w:rPr>
  </w:style>
  <w:style w:type="character" w:customStyle="1" w:styleId="WW8Num20z1">
    <w:name w:val="WW8Num20z1"/>
    <w:rPr>
      <w:rFonts w:ascii="Times New Roman" w:eastAsia="Times New Roman" w:hAnsi="Times New Roman" w:cs="Times New Roman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color w:val="auto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Char">
    <w:name w:val="Char"/>
    <w:rPr>
      <w:rFonts w:ascii="Arial" w:eastAsia="Times New Roman" w:hAnsi="Arial" w:cs="Arial"/>
      <w:b/>
      <w:bCs/>
      <w:kern w:val="1"/>
      <w:sz w:val="32"/>
      <w:szCs w:val="32"/>
    </w:rPr>
  </w:style>
  <w:style w:type="character" w:customStyle="1" w:styleId="WW-Char">
    <w:name w:val="WW- Char"/>
    <w:rPr>
      <w:rFonts w:ascii="Verdana" w:eastAsia="Times New Roman" w:hAnsi="Verdana" w:cs="Times New Roman"/>
      <w:b/>
      <w:sz w:val="24"/>
      <w:szCs w:val="28"/>
      <w:lang w:val="fr-FR"/>
    </w:rPr>
  </w:style>
  <w:style w:type="character" w:customStyle="1" w:styleId="WW-Char1">
    <w:name w:val="WW- Char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roid Sans Fallback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widowControl w:val="0"/>
      <w:spacing w:after="120"/>
    </w:pPr>
    <w:rPr>
      <w:rFonts w:ascii="Nimbus Roman No9 L" w:eastAsia="Bitstream Vera Sans" w:hAnsi="Nimbus Roman No9 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EB1F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1F41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B1F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1F41"/>
    <w:rPr>
      <w:sz w:val="24"/>
      <w:szCs w:val="24"/>
      <w:lang w:eastAsia="ar-SA"/>
    </w:rPr>
  </w:style>
  <w:style w:type="character" w:customStyle="1" w:styleId="public-profile-url">
    <w:name w:val="public-profile-url"/>
    <w:basedOn w:val="DefaultParagraphFont"/>
    <w:rsid w:val="00176AB6"/>
  </w:style>
  <w:style w:type="paragraph" w:styleId="BalloonText">
    <w:name w:val="Balloon Text"/>
    <w:basedOn w:val="Normal"/>
    <w:link w:val="BalloonTextChar"/>
    <w:uiPriority w:val="99"/>
    <w:semiHidden/>
    <w:unhideWhenUsed/>
    <w:rsid w:val="00D56D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27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cp:lastModifiedBy>Avinash Kumar</cp:lastModifiedBy>
  <cp:revision>48</cp:revision>
  <cp:lastPrinted>2017-09-04T17:25:00Z</cp:lastPrinted>
  <dcterms:created xsi:type="dcterms:W3CDTF">2017-09-04T16:32:00Z</dcterms:created>
  <dcterms:modified xsi:type="dcterms:W3CDTF">2018-01-20T00:16:00Z</dcterms:modified>
</cp:coreProperties>
</file>